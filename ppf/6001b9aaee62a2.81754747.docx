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7353B" w:rsidRPr="00D82791" w:rsidRDefault="00A7353B" w:rsidP="00D82791">
      <w:pPr>
        <w:ind w:left="1800" w:hanging="1800"/>
        <w:jc w:val="center"/>
        <w:rPr>
          <w:b/>
          <w:sz w:val="36"/>
          <w:szCs w:val="36"/>
        </w:rPr>
      </w:pPr>
      <w:r w:rsidRPr="00D82791">
        <w:rPr>
          <w:b/>
          <w:sz w:val="36"/>
          <w:szCs w:val="36"/>
        </w:rPr>
        <w:t>VISVESVARAYA</w:t>
      </w:r>
      <w:r w:rsidR="00D82791" w:rsidRPr="00D82791">
        <w:rPr>
          <w:b/>
          <w:sz w:val="36"/>
          <w:szCs w:val="36"/>
        </w:rPr>
        <w:t xml:space="preserve"> </w:t>
      </w:r>
      <w:r w:rsidRPr="00D82791">
        <w:rPr>
          <w:b/>
          <w:sz w:val="36"/>
          <w:szCs w:val="36"/>
        </w:rPr>
        <w:t>TECHNOLOGICAL UNIVERSITY</w:t>
      </w:r>
    </w:p>
    <w:p w:rsidR="00A7353B" w:rsidRPr="00D82791" w:rsidRDefault="00333894" w:rsidP="00D82791">
      <w:pPr>
        <w:spacing w:after="240"/>
        <w:jc w:val="center"/>
        <w:rPr>
          <w:color w:val="595959"/>
        </w:rPr>
      </w:pPr>
      <w:r w:rsidRPr="00D82791">
        <w:rPr>
          <w:color w:val="595959"/>
        </w:rPr>
        <w:t>“</w:t>
      </w:r>
      <w:r w:rsidR="00014D11" w:rsidRPr="00D82791">
        <w:rPr>
          <w:color w:val="595959"/>
        </w:rPr>
        <w:t>Jnana Sangama</w:t>
      </w:r>
      <w:r w:rsidRPr="00D82791">
        <w:rPr>
          <w:color w:val="595959"/>
        </w:rPr>
        <w:t>”</w:t>
      </w:r>
      <w:r w:rsidR="00014D11" w:rsidRPr="00D82791">
        <w:rPr>
          <w:color w:val="595959"/>
        </w:rPr>
        <w:t xml:space="preserve">, </w:t>
      </w:r>
      <w:r w:rsidR="00A7353B" w:rsidRPr="00D82791">
        <w:rPr>
          <w:color w:val="595959"/>
        </w:rPr>
        <w:t>Belgaum-590</w:t>
      </w:r>
      <w:r w:rsidR="00144E04" w:rsidRPr="00D82791">
        <w:rPr>
          <w:color w:val="595959"/>
        </w:rPr>
        <w:t xml:space="preserve"> </w:t>
      </w:r>
      <w:r w:rsidR="00A7353B" w:rsidRPr="00D82791">
        <w:rPr>
          <w:color w:val="595959"/>
        </w:rPr>
        <w:t>014</w:t>
      </w:r>
      <w:r w:rsidRPr="00D82791">
        <w:rPr>
          <w:color w:val="595959"/>
        </w:rPr>
        <w:t>, Karnataka</w:t>
      </w:r>
      <w:r w:rsidR="008830B4" w:rsidRPr="00D82791">
        <w:rPr>
          <w:color w:val="595959"/>
        </w:rPr>
        <w:t>.</w:t>
      </w:r>
    </w:p>
    <w:p w:rsidR="00A7353B" w:rsidRPr="00D82791" w:rsidRDefault="00D82791" w:rsidP="00E21580">
      <w:pPr>
        <w:jc w:val="center"/>
        <w:rPr>
          <w:noProof/>
        </w:rPr>
      </w:pPr>
      <w:r>
        <w:rPr>
          <w:noProof/>
          <w:lang w:val="en-IN" w:eastAsia="en-IN"/>
        </w:rPr>
        <w:drawing>
          <wp:inline distT="0" distB="0" distL="0" distR="0">
            <wp:extent cx="1089025" cy="1304290"/>
            <wp:effectExtent l="19050" t="0" r="0" b="0"/>
            <wp:docPr id="1" name="Picture 1" descr="http://www.indiatone.com/wp-content/uploads/2010/04/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tone.com/wp-content/uploads/2010/04/VTU-logo.png"/>
                    <pic:cNvPicPr>
                      <a:picLocks noChangeAspect="1" noChangeArrowheads="1"/>
                    </pic:cNvPicPr>
                  </pic:nvPicPr>
                  <pic:blipFill>
                    <a:blip r:embed="rId8"/>
                    <a:srcRect/>
                    <a:stretch>
                      <a:fillRect/>
                    </a:stretch>
                  </pic:blipFill>
                  <pic:spPr bwMode="auto">
                    <a:xfrm>
                      <a:off x="0" y="0"/>
                      <a:ext cx="1089025" cy="1304290"/>
                    </a:xfrm>
                    <a:prstGeom prst="rect">
                      <a:avLst/>
                    </a:prstGeom>
                    <a:noFill/>
                    <a:ln w="9525">
                      <a:noFill/>
                      <a:miter lim="800000"/>
                      <a:headEnd/>
                      <a:tailEnd/>
                    </a:ln>
                  </pic:spPr>
                </pic:pic>
              </a:graphicData>
            </a:graphic>
          </wp:inline>
        </w:drawing>
      </w:r>
    </w:p>
    <w:p w:rsidR="00445C31" w:rsidRPr="00D82791" w:rsidRDefault="007C2AF7" w:rsidP="00E21580">
      <w:pPr>
        <w:jc w:val="center"/>
        <w:rPr>
          <w:noProof/>
          <w:sz w:val="28"/>
          <w:szCs w:val="28"/>
        </w:rPr>
      </w:pPr>
      <w:r w:rsidRPr="00D82791">
        <w:t>A</w:t>
      </w:r>
    </w:p>
    <w:p w:rsidR="00C2243F" w:rsidRPr="00D82791" w:rsidRDefault="00712357" w:rsidP="00E21580">
      <w:pPr>
        <w:spacing w:after="60"/>
        <w:jc w:val="center"/>
      </w:pPr>
      <w:r w:rsidRPr="00D82791">
        <w:t xml:space="preserve">Mini </w:t>
      </w:r>
      <w:r w:rsidR="0087434D" w:rsidRPr="00D82791">
        <w:t>Project Report</w:t>
      </w:r>
      <w:r w:rsidR="00E21580" w:rsidRPr="00D82791">
        <w:t xml:space="preserve"> </w:t>
      </w:r>
      <w:r w:rsidR="002A703C" w:rsidRPr="00D82791">
        <w:t xml:space="preserve">   </w:t>
      </w:r>
    </w:p>
    <w:p w:rsidR="00E21580" w:rsidRPr="00D82791" w:rsidRDefault="00C2243F" w:rsidP="00E21580">
      <w:pPr>
        <w:spacing w:after="60"/>
        <w:jc w:val="center"/>
      </w:pPr>
      <w:r w:rsidRPr="00D82791">
        <w:t>O</w:t>
      </w:r>
      <w:r w:rsidR="00E21580" w:rsidRPr="00D82791">
        <w:t>n</w:t>
      </w:r>
    </w:p>
    <w:p w:rsidR="00712357" w:rsidRPr="00D82791" w:rsidRDefault="00D82791" w:rsidP="00E21580">
      <w:pPr>
        <w:spacing w:after="60"/>
        <w:jc w:val="center"/>
        <w:rPr>
          <w:b/>
          <w:i/>
          <w:color w:val="0066FF"/>
          <w:sz w:val="28"/>
          <w:szCs w:val="28"/>
        </w:rPr>
      </w:pPr>
      <w:r w:rsidRPr="00D82791">
        <w:rPr>
          <w:b/>
          <w:i/>
          <w:color w:val="0066FF"/>
          <w:sz w:val="28"/>
          <w:szCs w:val="28"/>
        </w:rPr>
        <w:t>“</w:t>
      </w:r>
      <w:r w:rsidR="00BD2A66" w:rsidRPr="00BD2A66">
        <w:rPr>
          <w:b/>
          <w:color w:val="0066FF"/>
          <w:sz w:val="28"/>
          <w:szCs w:val="28"/>
        </w:rPr>
        <w:t>PROJECT MANAGEMENT SYSTEM</w:t>
      </w:r>
      <w:r w:rsidRPr="00D82791">
        <w:rPr>
          <w:b/>
          <w:i/>
          <w:color w:val="0066FF"/>
          <w:sz w:val="28"/>
          <w:szCs w:val="28"/>
        </w:rPr>
        <w:t>”</w:t>
      </w:r>
    </w:p>
    <w:p w:rsidR="00C2243F" w:rsidRPr="00D82791" w:rsidRDefault="00A7353B" w:rsidP="00014D11">
      <w:pPr>
        <w:jc w:val="center"/>
      </w:pPr>
      <w:r w:rsidRPr="00D82791">
        <w:t xml:space="preserve">Submitted in the partial fulfillment of the requirements for the award of the Degree of </w:t>
      </w:r>
    </w:p>
    <w:p w:rsidR="00C2243F" w:rsidRPr="00D82791" w:rsidRDefault="00C2243F" w:rsidP="00014D11">
      <w:pPr>
        <w:jc w:val="center"/>
        <w:rPr>
          <w:i/>
        </w:rPr>
      </w:pPr>
    </w:p>
    <w:p w:rsidR="00A7353B" w:rsidRPr="00BA3185" w:rsidRDefault="00805548" w:rsidP="00014D11">
      <w:pPr>
        <w:jc w:val="center"/>
        <w:rPr>
          <w:b/>
          <w:smallCaps/>
          <w:sz w:val="28"/>
        </w:rPr>
      </w:pPr>
      <w:r>
        <w:rPr>
          <w:b/>
          <w:smallCaps/>
          <w:sz w:val="28"/>
        </w:rPr>
        <w:t>BACHELOR</w:t>
      </w:r>
      <w:r w:rsidR="00014D11" w:rsidRPr="00BA3185">
        <w:rPr>
          <w:b/>
          <w:smallCaps/>
          <w:sz w:val="28"/>
        </w:rPr>
        <w:t xml:space="preserve"> OF </w:t>
      </w:r>
      <w:r>
        <w:rPr>
          <w:b/>
          <w:smallCaps/>
          <w:sz w:val="28"/>
        </w:rPr>
        <w:t>ENGINEERING</w:t>
      </w:r>
    </w:p>
    <w:p w:rsidR="00014D11" w:rsidRPr="00BA3185" w:rsidRDefault="00014D11" w:rsidP="00014D11">
      <w:pPr>
        <w:jc w:val="center"/>
        <w:rPr>
          <w:b/>
          <w:smallCaps/>
          <w:sz w:val="28"/>
        </w:rPr>
      </w:pPr>
      <w:r w:rsidRPr="00BA3185">
        <w:rPr>
          <w:b/>
          <w:smallCaps/>
          <w:sz w:val="28"/>
        </w:rPr>
        <w:t>IN</w:t>
      </w:r>
    </w:p>
    <w:p w:rsidR="00014D11" w:rsidRPr="00BA3185" w:rsidRDefault="00805548" w:rsidP="00014D11">
      <w:pPr>
        <w:jc w:val="center"/>
        <w:rPr>
          <w:b/>
          <w:smallCaps/>
          <w:sz w:val="32"/>
        </w:rPr>
      </w:pPr>
      <w:r>
        <w:rPr>
          <w:b/>
          <w:smallCaps/>
          <w:sz w:val="28"/>
        </w:rPr>
        <w:t xml:space="preserve">INFORMATION </w:t>
      </w:r>
      <w:r w:rsidR="00014D11" w:rsidRPr="00BA3185">
        <w:rPr>
          <w:b/>
          <w:smallCaps/>
          <w:sz w:val="28"/>
        </w:rPr>
        <w:t>SCIENCE AND ENGINEERING</w:t>
      </w:r>
    </w:p>
    <w:p w:rsidR="00014D11" w:rsidRPr="00BA3185" w:rsidRDefault="00014D11" w:rsidP="00014D11">
      <w:pPr>
        <w:jc w:val="center"/>
        <w:rPr>
          <w:sz w:val="32"/>
        </w:rPr>
      </w:pPr>
    </w:p>
    <w:p w:rsidR="00A7353B" w:rsidRPr="00AC6D99" w:rsidRDefault="00A7353B" w:rsidP="00014D11">
      <w:pPr>
        <w:jc w:val="center"/>
        <w:rPr>
          <w:i/>
        </w:rPr>
      </w:pPr>
      <w:r w:rsidRPr="00AC6D99">
        <w:rPr>
          <w:i/>
        </w:rPr>
        <w:t>Submitted by</w:t>
      </w:r>
    </w:p>
    <w:p w:rsidR="00A7353B" w:rsidRPr="00B34384" w:rsidRDefault="00A7353B" w:rsidP="00014D11">
      <w:pPr>
        <w:jc w:val="center"/>
      </w:pPr>
    </w:p>
    <w:tbl>
      <w:tblPr>
        <w:tblW w:w="0" w:type="auto"/>
        <w:jc w:val="center"/>
        <w:tblLook w:val="04A0" w:firstRow="1" w:lastRow="0" w:firstColumn="1" w:lastColumn="0" w:noHBand="0" w:noVBand="1"/>
      </w:tblPr>
      <w:tblGrid>
        <w:gridCol w:w="5992"/>
        <w:gridCol w:w="2125"/>
      </w:tblGrid>
      <w:tr w:rsidR="00231B3F" w:rsidRPr="00CF260D" w:rsidTr="00CF260D">
        <w:trPr>
          <w:trHeight w:val="459"/>
          <w:jc w:val="center"/>
        </w:trPr>
        <w:tc>
          <w:tcPr>
            <w:tcW w:w="5992" w:type="dxa"/>
          </w:tcPr>
          <w:p w:rsidR="00F31F52" w:rsidRPr="00287EFF" w:rsidRDefault="00CF260D" w:rsidP="00712357">
            <w:pPr>
              <w:jc w:val="center"/>
              <w:rPr>
                <w:b/>
                <w:color w:val="FF0000"/>
                <w:sz w:val="28"/>
              </w:rPr>
            </w:pPr>
            <w:r w:rsidRPr="00287EFF">
              <w:rPr>
                <w:b/>
                <w:color w:val="FF0000"/>
                <w:sz w:val="28"/>
              </w:rPr>
              <w:t xml:space="preserve">     </w:t>
            </w:r>
            <w:r w:rsidR="00956F85" w:rsidRPr="00287EFF">
              <w:rPr>
                <w:b/>
                <w:color w:val="FF0000"/>
                <w:sz w:val="28"/>
              </w:rPr>
              <w:t xml:space="preserve">                     </w:t>
            </w:r>
            <w:r w:rsidRPr="00287EFF">
              <w:rPr>
                <w:b/>
                <w:color w:val="FF0000"/>
                <w:sz w:val="28"/>
              </w:rPr>
              <w:t xml:space="preserve"> </w:t>
            </w:r>
            <w:r w:rsidR="00D4233B" w:rsidRPr="00287EFF">
              <w:rPr>
                <w:b/>
                <w:color w:val="FF0000"/>
                <w:sz w:val="28"/>
              </w:rPr>
              <w:t>KAVYA.N</w:t>
            </w:r>
            <w:r w:rsidR="002810AA" w:rsidRPr="00287EFF">
              <w:rPr>
                <w:b/>
                <w:color w:val="FF0000"/>
                <w:sz w:val="28"/>
              </w:rPr>
              <w:t xml:space="preserve">      </w:t>
            </w:r>
            <w:r w:rsidR="00D4233B" w:rsidRPr="00287EFF">
              <w:rPr>
                <w:b/>
                <w:color w:val="FF0000"/>
                <w:sz w:val="28"/>
              </w:rPr>
              <w:t xml:space="preserve"> </w:t>
            </w:r>
            <w:r w:rsidR="00814FDA" w:rsidRPr="00287EFF">
              <w:rPr>
                <w:b/>
                <w:color w:val="FF0000"/>
                <w:sz w:val="28"/>
              </w:rPr>
              <w:t xml:space="preserve"> </w:t>
            </w:r>
            <w:r w:rsidR="00D4233B" w:rsidRPr="00287EFF">
              <w:rPr>
                <w:b/>
                <w:color w:val="FF0000"/>
                <w:sz w:val="28"/>
              </w:rPr>
              <w:t xml:space="preserve">   </w:t>
            </w:r>
            <w:r w:rsidR="00814FDA" w:rsidRPr="00287EFF">
              <w:rPr>
                <w:b/>
                <w:color w:val="FF0000"/>
                <w:sz w:val="28"/>
              </w:rPr>
              <w:t>MONISHA.K</w:t>
            </w:r>
            <w:r w:rsidR="00712357" w:rsidRPr="00287EFF">
              <w:rPr>
                <w:b/>
                <w:color w:val="FF0000"/>
                <w:sz w:val="28"/>
              </w:rPr>
              <w:t xml:space="preserve"> </w:t>
            </w:r>
          </w:p>
          <w:p w:rsidR="00712357" w:rsidRPr="00287EFF" w:rsidRDefault="00814FDA" w:rsidP="002810AA">
            <w:pPr>
              <w:jc w:val="center"/>
              <w:rPr>
                <w:color w:val="FF0000"/>
                <w:sz w:val="28"/>
              </w:rPr>
            </w:pPr>
            <w:r w:rsidRPr="00287EFF">
              <w:rPr>
                <w:b/>
                <w:color w:val="FF0000"/>
                <w:sz w:val="28"/>
              </w:rPr>
              <w:t xml:space="preserve">     </w:t>
            </w:r>
            <w:r w:rsidR="00D4233B" w:rsidRPr="00287EFF">
              <w:rPr>
                <w:b/>
                <w:color w:val="FF0000"/>
                <w:sz w:val="28"/>
              </w:rPr>
              <w:t xml:space="preserve">                    </w:t>
            </w:r>
            <w:r w:rsidR="002810AA" w:rsidRPr="00287EFF">
              <w:rPr>
                <w:b/>
                <w:color w:val="FF0000"/>
                <w:sz w:val="28"/>
              </w:rPr>
              <w:t>(</w:t>
            </w:r>
            <w:r w:rsidR="00D4233B" w:rsidRPr="00287EFF">
              <w:rPr>
                <w:b/>
                <w:color w:val="FF0000"/>
                <w:sz w:val="28"/>
              </w:rPr>
              <w:t>1EW18IS042</w:t>
            </w:r>
            <w:r w:rsidR="002810AA" w:rsidRPr="00287EFF">
              <w:rPr>
                <w:b/>
                <w:color w:val="FF0000"/>
                <w:sz w:val="28"/>
              </w:rPr>
              <w:t xml:space="preserve">)     </w:t>
            </w:r>
            <w:r w:rsidR="00D4233B" w:rsidRPr="00287EFF">
              <w:rPr>
                <w:b/>
                <w:color w:val="FF0000"/>
                <w:sz w:val="28"/>
              </w:rPr>
              <w:t xml:space="preserve"> </w:t>
            </w:r>
            <w:r w:rsidRPr="00287EFF">
              <w:rPr>
                <w:b/>
                <w:color w:val="FF0000"/>
                <w:sz w:val="28"/>
              </w:rPr>
              <w:t xml:space="preserve"> </w:t>
            </w:r>
            <w:r w:rsidR="002810AA" w:rsidRPr="00287EFF">
              <w:rPr>
                <w:b/>
                <w:color w:val="FF0000"/>
                <w:sz w:val="28"/>
              </w:rPr>
              <w:t>(</w:t>
            </w:r>
            <w:r w:rsidRPr="00287EFF">
              <w:rPr>
                <w:b/>
                <w:color w:val="FF0000"/>
                <w:sz w:val="28"/>
              </w:rPr>
              <w:t>1EW18IS055</w:t>
            </w:r>
            <w:r w:rsidR="002810AA" w:rsidRPr="00287EFF">
              <w:rPr>
                <w:b/>
                <w:color w:val="FF0000"/>
                <w:sz w:val="28"/>
              </w:rPr>
              <w:t>)</w:t>
            </w:r>
          </w:p>
        </w:tc>
        <w:tc>
          <w:tcPr>
            <w:tcW w:w="2125" w:type="dxa"/>
          </w:tcPr>
          <w:p w:rsidR="00F31F52" w:rsidRPr="00CF260D" w:rsidRDefault="00F31F52" w:rsidP="00F31F52">
            <w:pPr>
              <w:rPr>
                <w:b/>
                <w:sz w:val="28"/>
              </w:rPr>
            </w:pPr>
          </w:p>
          <w:p w:rsidR="00231B3F" w:rsidRPr="00CF260D" w:rsidRDefault="00231B3F" w:rsidP="00F31F52">
            <w:pPr>
              <w:rPr>
                <w:sz w:val="28"/>
              </w:rPr>
            </w:pPr>
          </w:p>
        </w:tc>
      </w:tr>
    </w:tbl>
    <w:p w:rsidR="000A0720" w:rsidRPr="00B34384" w:rsidRDefault="000A0720" w:rsidP="00014D11">
      <w:pPr>
        <w:jc w:val="center"/>
      </w:pPr>
    </w:p>
    <w:p w:rsidR="00A7353B" w:rsidRDefault="00A7353B" w:rsidP="00014D11">
      <w:pPr>
        <w:jc w:val="center"/>
        <w:rPr>
          <w:i/>
        </w:rPr>
      </w:pPr>
      <w:r w:rsidRPr="00AC6D99">
        <w:rPr>
          <w:i/>
        </w:rPr>
        <w:t>Under the Guidance of</w:t>
      </w:r>
    </w:p>
    <w:p w:rsidR="002810AA" w:rsidRPr="00AC6D99" w:rsidRDefault="002810AA" w:rsidP="00014D11">
      <w:pPr>
        <w:jc w:val="center"/>
        <w:rPr>
          <w:i/>
        </w:rPr>
      </w:pPr>
    </w:p>
    <w:p w:rsidR="00D4233B" w:rsidRPr="00287EFF" w:rsidRDefault="002810AA" w:rsidP="00A7353B">
      <w:pPr>
        <w:jc w:val="center"/>
        <w:rPr>
          <w:b/>
          <w:color w:val="FF3399"/>
        </w:rPr>
      </w:pPr>
      <w:r w:rsidRPr="00287EFF">
        <w:rPr>
          <w:b/>
          <w:color w:val="FF3399"/>
        </w:rPr>
        <w:t xml:space="preserve">Prof   </w:t>
      </w:r>
      <w:r w:rsidR="00D4233B" w:rsidRPr="00287EFF">
        <w:rPr>
          <w:b/>
          <w:color w:val="FF3399"/>
        </w:rPr>
        <w:t>Bhavya.T</w:t>
      </w:r>
    </w:p>
    <w:p w:rsidR="00712357" w:rsidRPr="00287EFF" w:rsidRDefault="00D4233B" w:rsidP="00A30F11">
      <w:pPr>
        <w:ind w:left="4963" w:hanging="4963"/>
        <w:jc w:val="center"/>
        <w:rPr>
          <w:bCs/>
          <w:color w:val="FF3399"/>
        </w:rPr>
      </w:pPr>
      <w:r w:rsidRPr="00287EFF">
        <w:rPr>
          <w:bCs/>
          <w:color w:val="FF3399"/>
        </w:rPr>
        <w:t>Assistant Professor</w:t>
      </w:r>
      <w:r w:rsidR="002810AA" w:rsidRPr="00287EFF">
        <w:rPr>
          <w:bCs/>
          <w:color w:val="FF3399"/>
        </w:rPr>
        <w:t>,</w:t>
      </w:r>
    </w:p>
    <w:p w:rsidR="002810AA" w:rsidRPr="00287EFF" w:rsidRDefault="002810AA" w:rsidP="00A30F11">
      <w:pPr>
        <w:ind w:left="4963" w:hanging="4963"/>
        <w:jc w:val="center"/>
        <w:rPr>
          <w:bCs/>
          <w:color w:val="FF3399"/>
        </w:rPr>
      </w:pPr>
      <w:r w:rsidRPr="00287EFF">
        <w:rPr>
          <w:bCs/>
          <w:color w:val="FF3399"/>
        </w:rPr>
        <w:t>Dept. of ISE</w:t>
      </w:r>
    </w:p>
    <w:p w:rsidR="00611F60" w:rsidRDefault="00611F60" w:rsidP="00976DC9">
      <w:pPr>
        <w:jc w:val="center"/>
      </w:pPr>
    </w:p>
    <w:p w:rsidR="00447D6F" w:rsidRDefault="00D82791" w:rsidP="00976DC9">
      <w:pPr>
        <w:jc w:val="center"/>
        <w:rPr>
          <w:noProof/>
        </w:rPr>
      </w:pPr>
      <w:r>
        <w:rPr>
          <w:noProof/>
          <w:lang w:val="en-IN" w:eastAsia="en-IN"/>
        </w:rPr>
        <w:drawing>
          <wp:inline distT="0" distB="0" distL="0" distR="0">
            <wp:extent cx="1236980" cy="1102360"/>
            <wp:effectExtent l="19050" t="0" r="1270" b="0"/>
            <wp:docPr id="2"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png"/>
                    <pic:cNvPicPr>
                      <a:picLocks noChangeAspect="1" noChangeArrowheads="1"/>
                    </pic:cNvPicPr>
                  </pic:nvPicPr>
                  <pic:blipFill>
                    <a:blip r:embed="rId9" cstate="print"/>
                    <a:srcRect/>
                    <a:stretch>
                      <a:fillRect/>
                    </a:stretch>
                  </pic:blipFill>
                  <pic:spPr bwMode="auto">
                    <a:xfrm>
                      <a:off x="0" y="0"/>
                      <a:ext cx="1236980" cy="1102360"/>
                    </a:xfrm>
                    <a:prstGeom prst="rect">
                      <a:avLst/>
                    </a:prstGeom>
                    <a:noFill/>
                    <a:ln w="9525">
                      <a:noFill/>
                      <a:miter lim="800000"/>
                      <a:headEnd/>
                      <a:tailEnd/>
                    </a:ln>
                  </pic:spPr>
                </pic:pic>
              </a:graphicData>
            </a:graphic>
          </wp:inline>
        </w:drawing>
      </w:r>
    </w:p>
    <w:p w:rsidR="0087434D" w:rsidRDefault="0087434D" w:rsidP="00976DC9">
      <w:pPr>
        <w:jc w:val="center"/>
        <w:rPr>
          <w:noProof/>
        </w:rPr>
      </w:pPr>
    </w:p>
    <w:p w:rsidR="0087434D" w:rsidRDefault="0087434D" w:rsidP="00976DC9">
      <w:pPr>
        <w:jc w:val="center"/>
      </w:pPr>
    </w:p>
    <w:p w:rsidR="00712357" w:rsidRDefault="00712357" w:rsidP="00976DC9">
      <w:pPr>
        <w:jc w:val="center"/>
      </w:pPr>
    </w:p>
    <w:p w:rsidR="000E72CC" w:rsidRDefault="00A7353B" w:rsidP="00187969">
      <w:pPr>
        <w:spacing w:before="240"/>
        <w:jc w:val="center"/>
        <w:rPr>
          <w:b/>
          <w:sz w:val="28"/>
          <w:szCs w:val="32"/>
        </w:rPr>
      </w:pPr>
      <w:r w:rsidRPr="00014D11">
        <w:rPr>
          <w:b/>
          <w:sz w:val="28"/>
          <w:szCs w:val="32"/>
        </w:rPr>
        <w:t>D</w:t>
      </w:r>
      <w:r w:rsidR="00F908A3">
        <w:rPr>
          <w:b/>
          <w:sz w:val="28"/>
          <w:szCs w:val="32"/>
        </w:rPr>
        <w:t xml:space="preserve">EPARTMENT OF </w:t>
      </w:r>
      <w:r w:rsidR="00447D6F">
        <w:rPr>
          <w:b/>
          <w:smallCaps/>
          <w:sz w:val="28"/>
        </w:rPr>
        <w:t xml:space="preserve">INFORMATION </w:t>
      </w:r>
      <w:r w:rsidR="00447D6F" w:rsidRPr="00BA3185">
        <w:rPr>
          <w:b/>
          <w:smallCaps/>
          <w:sz w:val="28"/>
        </w:rPr>
        <w:t xml:space="preserve">SCIENCE </w:t>
      </w:r>
      <w:r w:rsidR="00F908A3">
        <w:rPr>
          <w:b/>
          <w:sz w:val="28"/>
          <w:szCs w:val="32"/>
        </w:rPr>
        <w:t>AND ENGINEERING</w:t>
      </w:r>
    </w:p>
    <w:p w:rsidR="00A7353B" w:rsidRPr="00CC5A2A" w:rsidRDefault="00A7353B" w:rsidP="000E72CC">
      <w:pPr>
        <w:spacing w:before="240"/>
        <w:jc w:val="center"/>
        <w:rPr>
          <w:b/>
          <w:color w:val="0070C0"/>
          <w:sz w:val="34"/>
          <w:szCs w:val="28"/>
        </w:rPr>
      </w:pPr>
      <w:r w:rsidRPr="00CC5A2A">
        <w:rPr>
          <w:b/>
          <w:color w:val="0070C0"/>
          <w:sz w:val="28"/>
        </w:rPr>
        <w:t xml:space="preserve"> </w:t>
      </w:r>
      <w:r w:rsidR="002A703C" w:rsidRPr="00CC5A2A">
        <w:rPr>
          <w:b/>
          <w:color w:val="0070C0"/>
          <w:sz w:val="34"/>
          <w:szCs w:val="28"/>
        </w:rPr>
        <w:t>EAST WEST INSTITUTE OF TECHNOLOGY</w:t>
      </w:r>
    </w:p>
    <w:p w:rsidR="00CB3302" w:rsidRPr="00BE6035" w:rsidRDefault="000E72CC" w:rsidP="00A7353B">
      <w:pPr>
        <w:jc w:val="center"/>
      </w:pPr>
      <w:r w:rsidRPr="00BE6035">
        <w:t>BANGALORE</w:t>
      </w:r>
      <w:r w:rsidR="002A703C" w:rsidRPr="00BE6035">
        <w:t xml:space="preserve"> - 560 091</w:t>
      </w:r>
    </w:p>
    <w:p w:rsidR="001F0176" w:rsidRDefault="00407AA7" w:rsidP="00DD6010">
      <w:pPr>
        <w:jc w:val="center"/>
      </w:pPr>
      <w:r>
        <w:t>2020</w:t>
      </w:r>
      <w:r w:rsidR="00187969" w:rsidRPr="00BE6035">
        <w:t>-</w:t>
      </w:r>
      <w:r w:rsidR="00712357">
        <w:t>20</w:t>
      </w:r>
      <w:r>
        <w:t>21</w:t>
      </w:r>
    </w:p>
    <w:p w:rsidR="00712357" w:rsidRDefault="00712357" w:rsidP="00DD6010">
      <w:pPr>
        <w:jc w:val="center"/>
      </w:pPr>
    </w:p>
    <w:p w:rsidR="00712357" w:rsidRDefault="00712357" w:rsidP="00DD6010">
      <w:pPr>
        <w:jc w:val="center"/>
      </w:pPr>
    </w:p>
    <w:p w:rsidR="00A0295D" w:rsidRPr="00CC5A2A" w:rsidRDefault="004C2E8F" w:rsidP="00A7353B">
      <w:pPr>
        <w:jc w:val="center"/>
        <w:rPr>
          <w:b/>
          <w:color w:val="0070C0"/>
          <w:sz w:val="40"/>
          <w:szCs w:val="40"/>
        </w:rPr>
      </w:pPr>
      <w:r w:rsidRPr="00CC5A2A">
        <w:rPr>
          <w:b/>
          <w:color w:val="0070C0"/>
          <w:sz w:val="40"/>
          <w:szCs w:val="40"/>
        </w:rPr>
        <w:t>EAST WEST INSTITUTE OF TECHNOLOGY</w:t>
      </w:r>
    </w:p>
    <w:p w:rsidR="004C2E8F" w:rsidRPr="00BE6035" w:rsidRDefault="00B151F7" w:rsidP="00867A03">
      <w:pPr>
        <w:ind w:hanging="360"/>
        <w:jc w:val="center"/>
      </w:pPr>
      <w:r>
        <w:t>Sy. No.</w:t>
      </w:r>
      <w:r w:rsidR="00A0295D" w:rsidRPr="00BE6035">
        <w:t>63</w:t>
      </w:r>
      <w:r w:rsidR="00BD2A66">
        <w:t>,</w:t>
      </w:r>
      <w:r w:rsidR="00BD2A66" w:rsidRPr="00BE6035">
        <w:t xml:space="preserve"> Off</w:t>
      </w:r>
      <w:r w:rsidR="00A0295D" w:rsidRPr="00BE6035">
        <w:t>.</w:t>
      </w:r>
      <w:r w:rsidR="004C2E8F" w:rsidRPr="00BE6035">
        <w:t xml:space="preserve"> Magadi Road, Vishwaneedam Post, Bangalore - 560 091</w:t>
      </w:r>
    </w:p>
    <w:p w:rsidR="00A7353B" w:rsidRPr="00BE6035" w:rsidRDefault="00A7353B" w:rsidP="00867A03">
      <w:pPr>
        <w:jc w:val="center"/>
      </w:pPr>
      <w:r w:rsidRPr="00BE6035">
        <w:t>(Affiliated To Visvesvaraya Technological University, Belgaum)</w:t>
      </w:r>
    </w:p>
    <w:p w:rsidR="009128A3" w:rsidRPr="00AC6D99" w:rsidRDefault="009128A3" w:rsidP="004C2E8F">
      <w:pPr>
        <w:rPr>
          <w:sz w:val="28"/>
          <w:szCs w:val="28"/>
        </w:rPr>
      </w:pPr>
    </w:p>
    <w:p w:rsidR="009128A3" w:rsidRPr="009128A3" w:rsidRDefault="009128A3" w:rsidP="004C2E8F">
      <w:pPr>
        <w:rPr>
          <w:b/>
          <w:sz w:val="28"/>
          <w:szCs w:val="28"/>
        </w:rPr>
      </w:pPr>
    </w:p>
    <w:p w:rsidR="00A7353B" w:rsidRPr="00D82791" w:rsidRDefault="00A7353B" w:rsidP="00090B27">
      <w:pPr>
        <w:spacing w:after="240"/>
        <w:jc w:val="center"/>
        <w:rPr>
          <w:b/>
          <w:sz w:val="22"/>
          <w:szCs w:val="28"/>
        </w:rPr>
      </w:pPr>
      <w:r w:rsidRPr="00D82791">
        <w:rPr>
          <w:b/>
          <w:sz w:val="28"/>
          <w:szCs w:val="36"/>
        </w:rPr>
        <w:t>D</w:t>
      </w:r>
      <w:r w:rsidR="009128A3" w:rsidRPr="00D82791">
        <w:rPr>
          <w:b/>
          <w:sz w:val="28"/>
          <w:szCs w:val="36"/>
        </w:rPr>
        <w:t xml:space="preserve">EPARTMENT OF </w:t>
      </w:r>
      <w:r w:rsidR="00805548" w:rsidRPr="00D82791">
        <w:rPr>
          <w:b/>
          <w:sz w:val="28"/>
          <w:szCs w:val="36"/>
        </w:rPr>
        <w:t xml:space="preserve">INFORMATION </w:t>
      </w:r>
      <w:r w:rsidR="009128A3" w:rsidRPr="00D82791">
        <w:rPr>
          <w:b/>
          <w:sz w:val="28"/>
          <w:szCs w:val="36"/>
        </w:rPr>
        <w:t>SCIENCE AND ENGINEERING</w:t>
      </w:r>
    </w:p>
    <w:p w:rsidR="00A7353B" w:rsidRPr="00B34384" w:rsidRDefault="00D82791" w:rsidP="00980CA6">
      <w:pPr>
        <w:spacing w:line="360" w:lineRule="auto"/>
        <w:jc w:val="center"/>
      </w:pPr>
      <w:r>
        <w:rPr>
          <w:noProof/>
          <w:lang w:val="en-IN" w:eastAsia="en-IN"/>
        </w:rPr>
        <w:drawing>
          <wp:inline distT="0" distB="0" distL="0" distR="0">
            <wp:extent cx="1183640" cy="1210310"/>
            <wp:effectExtent l="19050" t="0" r="0" b="0"/>
            <wp:docPr id="3"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png"/>
                    <pic:cNvPicPr>
                      <a:picLocks noChangeAspect="1" noChangeArrowheads="1"/>
                    </pic:cNvPicPr>
                  </pic:nvPicPr>
                  <pic:blipFill>
                    <a:blip r:embed="rId10" cstate="print"/>
                    <a:srcRect/>
                    <a:stretch>
                      <a:fillRect/>
                    </a:stretch>
                  </pic:blipFill>
                  <pic:spPr bwMode="auto">
                    <a:xfrm>
                      <a:off x="0" y="0"/>
                      <a:ext cx="1183640" cy="1210310"/>
                    </a:xfrm>
                    <a:prstGeom prst="rect">
                      <a:avLst/>
                    </a:prstGeom>
                    <a:noFill/>
                    <a:ln w="9525">
                      <a:noFill/>
                      <a:miter lim="800000"/>
                      <a:headEnd/>
                      <a:tailEnd/>
                    </a:ln>
                  </pic:spPr>
                </pic:pic>
              </a:graphicData>
            </a:graphic>
          </wp:inline>
        </w:drawing>
      </w:r>
    </w:p>
    <w:p w:rsidR="00A7353B" w:rsidRPr="00E8471C" w:rsidRDefault="00A7353B" w:rsidP="00C81E25">
      <w:pPr>
        <w:spacing w:before="240" w:line="360" w:lineRule="auto"/>
        <w:jc w:val="center"/>
        <w:rPr>
          <w:b/>
          <w:color w:val="A80000"/>
          <w:sz w:val="36"/>
          <w:szCs w:val="28"/>
        </w:rPr>
      </w:pPr>
      <w:r w:rsidRPr="00E8471C">
        <w:rPr>
          <w:b/>
          <w:color w:val="A80000"/>
          <w:sz w:val="36"/>
          <w:szCs w:val="28"/>
        </w:rPr>
        <w:t>CERTIFICATE</w:t>
      </w:r>
    </w:p>
    <w:p w:rsidR="00AC6D99" w:rsidRDefault="00712357" w:rsidP="002810AA">
      <w:pPr>
        <w:autoSpaceDE w:val="0"/>
        <w:autoSpaceDN w:val="0"/>
        <w:adjustRightInd w:val="0"/>
        <w:spacing w:line="360" w:lineRule="auto"/>
        <w:jc w:val="both"/>
      </w:pPr>
      <w:r>
        <w:t>This is to certify</w:t>
      </w:r>
      <w:r w:rsidR="00090B27" w:rsidRPr="00B34384">
        <w:t xml:space="preserve"> that the </w:t>
      </w:r>
      <w:r w:rsidR="00CC5A2A">
        <w:t xml:space="preserve">mini </w:t>
      </w:r>
      <w:r w:rsidR="00090B27" w:rsidRPr="00B34384">
        <w:t xml:space="preserve">project work </w:t>
      </w:r>
      <w:r w:rsidR="002810AA" w:rsidRPr="00B34384">
        <w:t>entitled</w:t>
      </w:r>
      <w:r w:rsidR="002810AA">
        <w:rPr>
          <w:b/>
          <w:color w:val="000000" w:themeColor="text1"/>
        </w:rPr>
        <w:t xml:space="preserve"> </w:t>
      </w:r>
      <w:r w:rsidR="002810AA" w:rsidRPr="00287EFF">
        <w:rPr>
          <w:color w:val="FF0000"/>
        </w:rPr>
        <w:t>“PROJECT</w:t>
      </w:r>
      <w:r w:rsidR="00814FDA" w:rsidRPr="00287EFF">
        <w:rPr>
          <w:color w:val="FF0000"/>
        </w:rPr>
        <w:t xml:space="preserve"> MANAGEMENT SYSTEM</w:t>
      </w:r>
      <w:r w:rsidR="002810AA" w:rsidRPr="00287EFF">
        <w:rPr>
          <w:color w:val="FF0000"/>
        </w:rPr>
        <w:t>”</w:t>
      </w:r>
      <w:r w:rsidR="002810AA">
        <w:rPr>
          <w:color w:val="000000" w:themeColor="text1"/>
        </w:rPr>
        <w:t xml:space="preserve"> </w:t>
      </w:r>
      <w:r w:rsidR="00CC5A2A">
        <w:t xml:space="preserve">presented by </w:t>
      </w:r>
      <w:r w:rsidR="00814FDA" w:rsidRPr="00287EFF">
        <w:rPr>
          <w:b/>
          <w:color w:val="00B0F0"/>
        </w:rPr>
        <w:t xml:space="preserve">KAVYA.N </w:t>
      </w:r>
      <w:r w:rsidR="002810AA" w:rsidRPr="00287EFF">
        <w:rPr>
          <w:b/>
          <w:color w:val="00B0F0"/>
        </w:rPr>
        <w:t>(</w:t>
      </w:r>
      <w:r w:rsidR="00814FDA" w:rsidRPr="00287EFF">
        <w:rPr>
          <w:b/>
          <w:color w:val="00B0F0"/>
        </w:rPr>
        <w:t>1EW18IS042</w:t>
      </w:r>
      <w:r w:rsidR="002810AA" w:rsidRPr="00287EFF">
        <w:rPr>
          <w:b/>
          <w:color w:val="00B0F0"/>
        </w:rPr>
        <w:t xml:space="preserve">) and </w:t>
      </w:r>
      <w:r w:rsidR="00814FDA" w:rsidRPr="00287EFF">
        <w:rPr>
          <w:b/>
          <w:color w:val="00B0F0"/>
        </w:rPr>
        <w:t xml:space="preserve">MONISHA.K </w:t>
      </w:r>
      <w:r w:rsidR="002810AA" w:rsidRPr="00287EFF">
        <w:rPr>
          <w:b/>
          <w:color w:val="00B0F0"/>
        </w:rPr>
        <w:t>(</w:t>
      </w:r>
      <w:r w:rsidR="00814FDA" w:rsidRPr="00287EFF">
        <w:rPr>
          <w:b/>
          <w:color w:val="00B0F0"/>
        </w:rPr>
        <w:t>1EW18IS055</w:t>
      </w:r>
      <w:r w:rsidR="002810AA" w:rsidRPr="00287EFF">
        <w:rPr>
          <w:color w:val="00B0F0"/>
        </w:rPr>
        <w:t>)</w:t>
      </w:r>
      <w:r w:rsidR="00C81E25">
        <w:rPr>
          <w:b/>
        </w:rPr>
        <w:t>,</w:t>
      </w:r>
      <w:r w:rsidR="002810AA">
        <w:rPr>
          <w:b/>
        </w:rPr>
        <w:t xml:space="preserve"> </w:t>
      </w:r>
      <w:r w:rsidR="00F23980" w:rsidRPr="00B34384">
        <w:t>bonafied</w:t>
      </w:r>
      <w:r w:rsidR="00090B27" w:rsidRPr="00B34384">
        <w:t xml:space="preserve"> student</w:t>
      </w:r>
      <w:r w:rsidR="00CC5A2A">
        <w:t>s</w:t>
      </w:r>
      <w:r w:rsidR="00090B27" w:rsidRPr="00B34384">
        <w:t xml:space="preserve"> of</w:t>
      </w:r>
      <w:r w:rsidR="003833E4">
        <w:t xml:space="preserve"> </w:t>
      </w:r>
      <w:r w:rsidR="003833E4" w:rsidRPr="003833E4">
        <w:rPr>
          <w:b/>
        </w:rPr>
        <w:t xml:space="preserve">EAST WEST INSTITUTE OF </w:t>
      </w:r>
      <w:smartTag w:uri="urn:schemas-microsoft-com:office:smarttags" w:element="stockticker">
        <w:r w:rsidR="003833E4" w:rsidRPr="003833E4">
          <w:rPr>
            <w:b/>
          </w:rPr>
          <w:t>TECH</w:t>
        </w:r>
      </w:smartTag>
      <w:r w:rsidR="003833E4" w:rsidRPr="003833E4">
        <w:rPr>
          <w:b/>
        </w:rPr>
        <w:t>NOLOGY</w:t>
      </w:r>
      <w:r w:rsidR="00814FDA">
        <w:t>, Bangalore</w:t>
      </w:r>
      <w:r w:rsidR="00090B27" w:rsidRPr="00B34384">
        <w:t xml:space="preserve"> in partial f</w:t>
      </w:r>
      <w:r w:rsidR="00C81E25">
        <w:t xml:space="preserve">ulfillment for the award of </w:t>
      </w:r>
      <w:r>
        <w:rPr>
          <w:b/>
        </w:rPr>
        <w:t xml:space="preserve">Bachelor of Engineering </w:t>
      </w:r>
      <w:r w:rsidR="00090B27" w:rsidRPr="0061522A">
        <w:t>in</w:t>
      </w:r>
      <w:r w:rsidR="00090B27" w:rsidRPr="00B34384">
        <w:rPr>
          <w:b/>
        </w:rPr>
        <w:t xml:space="preserve"> </w:t>
      </w:r>
      <w:r>
        <w:rPr>
          <w:b/>
        </w:rPr>
        <w:t xml:space="preserve">Information </w:t>
      </w:r>
      <w:r w:rsidR="00090B27" w:rsidRPr="00B34384">
        <w:rPr>
          <w:b/>
        </w:rPr>
        <w:t>Science</w:t>
      </w:r>
      <w:r w:rsidR="00090B27" w:rsidRPr="00B34384">
        <w:t xml:space="preserve"> </w:t>
      </w:r>
      <w:r w:rsidR="00090B27" w:rsidRPr="00B34384">
        <w:rPr>
          <w:b/>
        </w:rPr>
        <w:t>and</w:t>
      </w:r>
      <w:r w:rsidR="00090B27" w:rsidRPr="00B34384">
        <w:t xml:space="preserve"> </w:t>
      </w:r>
      <w:r w:rsidR="00090B27" w:rsidRPr="00B34384">
        <w:rPr>
          <w:b/>
        </w:rPr>
        <w:t>Engineering</w:t>
      </w:r>
      <w:r w:rsidR="00090B27" w:rsidRPr="00B34384">
        <w:t xml:space="preserve"> </w:t>
      </w:r>
      <w:r w:rsidR="00090B27" w:rsidRPr="0061522A">
        <w:t>of</w:t>
      </w:r>
      <w:r w:rsidR="00090B27" w:rsidRPr="00B34384">
        <w:rPr>
          <w:b/>
        </w:rPr>
        <w:t xml:space="preserve"> Visvesvaraya Technological University</w:t>
      </w:r>
      <w:r w:rsidR="00090B27" w:rsidRPr="00B34384">
        <w:t xml:space="preserve">, Belgaum during the year </w:t>
      </w:r>
      <w:r w:rsidR="00287EFF">
        <w:rPr>
          <w:b/>
        </w:rPr>
        <w:t>2020</w:t>
      </w:r>
      <w:r w:rsidR="00090B27" w:rsidRPr="00B34384">
        <w:rPr>
          <w:b/>
        </w:rPr>
        <w:t>-20</w:t>
      </w:r>
      <w:r w:rsidR="00D82791">
        <w:rPr>
          <w:b/>
        </w:rPr>
        <w:t>2</w:t>
      </w:r>
      <w:r w:rsidR="00287EFF">
        <w:rPr>
          <w:b/>
        </w:rPr>
        <w:t>1</w:t>
      </w:r>
      <w:r w:rsidR="00090B27" w:rsidRPr="00B34384">
        <w:t>. It is certified that all corrections/</w:t>
      </w:r>
      <w:r w:rsidR="00546BD9" w:rsidRPr="00B34384">
        <w:t xml:space="preserve">suggestions </w:t>
      </w:r>
      <w:r w:rsidR="00D82791">
        <w:t>indicated</w:t>
      </w:r>
      <w:r w:rsidR="00090B27" w:rsidRPr="00B34384">
        <w:t xml:space="preserve"> have been in</w:t>
      </w:r>
      <w:r w:rsidR="00D82791">
        <w:t xml:space="preserve"> </w:t>
      </w:r>
      <w:r w:rsidR="00090B27" w:rsidRPr="00B34384">
        <w:t xml:space="preserve">corporated in the report. The </w:t>
      </w:r>
      <w:r w:rsidR="00CC5A2A">
        <w:t xml:space="preserve">mini </w:t>
      </w:r>
      <w:r w:rsidR="00090B27" w:rsidRPr="00B34384">
        <w:t xml:space="preserve">project has been approved as it satisfies the academic requirements in respect </w:t>
      </w:r>
      <w:r w:rsidR="00D82791" w:rsidRPr="00B34384">
        <w:t xml:space="preserve">of </w:t>
      </w:r>
      <w:r w:rsidR="00D82791">
        <w:t>mini</w:t>
      </w:r>
      <w:r w:rsidR="00CC5A2A">
        <w:t xml:space="preserve"> </w:t>
      </w:r>
      <w:r w:rsidR="00090B27" w:rsidRPr="00B34384">
        <w:t>project prescribed for the said degree.</w:t>
      </w:r>
    </w:p>
    <w:p w:rsidR="00AC6D99" w:rsidRPr="00F23980" w:rsidRDefault="00AC6D99" w:rsidP="00C70B65">
      <w:pPr>
        <w:autoSpaceDE w:val="0"/>
        <w:autoSpaceDN w:val="0"/>
        <w:adjustRightInd w:val="0"/>
        <w:jc w:val="both"/>
        <w:rPr>
          <w:color w:val="C00000"/>
        </w:rPr>
      </w:pPr>
    </w:p>
    <w:p w:rsidR="00090B27" w:rsidRDefault="00090B27" w:rsidP="00090B27">
      <w:pPr>
        <w:spacing w:line="360" w:lineRule="auto"/>
        <w:jc w:val="both"/>
      </w:pPr>
    </w:p>
    <w:p w:rsidR="00A30F11" w:rsidRDefault="00A30F11" w:rsidP="00A30F11">
      <w:pPr>
        <w:spacing w:line="360" w:lineRule="auto"/>
        <w:jc w:val="both"/>
      </w:pPr>
      <w:r>
        <w:t>-------------------------                 ------------------------------               -----------------------------</w:t>
      </w:r>
    </w:p>
    <w:p w:rsidR="00A30F11" w:rsidRPr="00D82791" w:rsidRDefault="00A30F11" w:rsidP="00A30F11">
      <w:pPr>
        <w:tabs>
          <w:tab w:val="left" w:pos="0"/>
          <w:tab w:val="left" w:pos="6660"/>
        </w:tabs>
        <w:jc w:val="both"/>
        <w:rPr>
          <w:bCs/>
        </w:rPr>
      </w:pPr>
      <w:r w:rsidRPr="00D82791">
        <w:rPr>
          <w:bCs/>
        </w:rPr>
        <w:t xml:space="preserve">Signature of Guide                   </w:t>
      </w:r>
      <w:r w:rsidR="0084562A">
        <w:rPr>
          <w:bCs/>
        </w:rPr>
        <w:t xml:space="preserve">   </w:t>
      </w:r>
      <w:r w:rsidRPr="00D82791">
        <w:rPr>
          <w:bCs/>
        </w:rPr>
        <w:t>Signature of HOD                        Signature of Principal</w:t>
      </w:r>
    </w:p>
    <w:p w:rsidR="00A30F11" w:rsidRPr="007614F9" w:rsidRDefault="002810AA" w:rsidP="00A30F11">
      <w:pPr>
        <w:tabs>
          <w:tab w:val="left" w:pos="0"/>
          <w:tab w:val="left" w:pos="6660"/>
        </w:tabs>
        <w:jc w:val="both"/>
        <w:rPr>
          <w:b/>
          <w:bCs/>
          <w:sz w:val="22"/>
          <w:szCs w:val="22"/>
        </w:rPr>
      </w:pPr>
      <w:r w:rsidRPr="00287EFF">
        <w:rPr>
          <w:b/>
          <w:bCs/>
          <w:color w:val="FF0000"/>
          <w:sz w:val="22"/>
          <w:szCs w:val="22"/>
        </w:rPr>
        <w:t xml:space="preserve">Prof. </w:t>
      </w:r>
      <w:r w:rsidR="00814FDA" w:rsidRPr="00287EFF">
        <w:rPr>
          <w:b/>
          <w:bCs/>
          <w:color w:val="FF0000"/>
          <w:sz w:val="22"/>
          <w:szCs w:val="22"/>
        </w:rPr>
        <w:t>Bhavya.T</w:t>
      </w:r>
      <w:r w:rsidR="00712357" w:rsidRPr="00D4233B">
        <w:rPr>
          <w:b/>
          <w:bCs/>
          <w:color w:val="000000" w:themeColor="text1"/>
          <w:sz w:val="22"/>
          <w:szCs w:val="22"/>
        </w:rPr>
        <w:t xml:space="preserve">  </w:t>
      </w:r>
      <w:r w:rsidR="00712357">
        <w:rPr>
          <w:b/>
          <w:bCs/>
          <w:sz w:val="22"/>
          <w:szCs w:val="22"/>
        </w:rPr>
        <w:t xml:space="preserve">          </w:t>
      </w:r>
      <w:r>
        <w:rPr>
          <w:b/>
          <w:bCs/>
          <w:sz w:val="22"/>
          <w:szCs w:val="22"/>
        </w:rPr>
        <w:t xml:space="preserve">      </w:t>
      </w:r>
      <w:r w:rsidR="00CC5A2A">
        <w:rPr>
          <w:b/>
          <w:bCs/>
          <w:sz w:val="22"/>
          <w:szCs w:val="22"/>
        </w:rPr>
        <w:t xml:space="preserve"> </w:t>
      </w:r>
      <w:r w:rsidR="00D82791">
        <w:rPr>
          <w:b/>
          <w:bCs/>
          <w:sz w:val="22"/>
          <w:szCs w:val="22"/>
        </w:rPr>
        <w:t xml:space="preserve">    </w:t>
      </w:r>
      <w:r w:rsidR="00CC5A2A">
        <w:rPr>
          <w:b/>
          <w:bCs/>
          <w:sz w:val="22"/>
          <w:szCs w:val="22"/>
        </w:rPr>
        <w:t xml:space="preserve"> </w:t>
      </w:r>
      <w:r w:rsidR="0082685F">
        <w:rPr>
          <w:b/>
          <w:bCs/>
          <w:sz w:val="22"/>
          <w:szCs w:val="22"/>
        </w:rPr>
        <w:t xml:space="preserve">     </w:t>
      </w:r>
      <w:r w:rsidR="00D4233B">
        <w:rPr>
          <w:b/>
          <w:bCs/>
          <w:sz w:val="22"/>
          <w:szCs w:val="22"/>
        </w:rPr>
        <w:t xml:space="preserve">   </w:t>
      </w:r>
      <w:r w:rsidR="00712357">
        <w:rPr>
          <w:b/>
          <w:bCs/>
          <w:sz w:val="22"/>
          <w:szCs w:val="22"/>
        </w:rPr>
        <w:t>Dr</w:t>
      </w:r>
      <w:r>
        <w:rPr>
          <w:b/>
          <w:bCs/>
          <w:sz w:val="22"/>
          <w:szCs w:val="22"/>
        </w:rPr>
        <w:t>.</w:t>
      </w:r>
      <w:r w:rsidR="00712357">
        <w:rPr>
          <w:b/>
          <w:bCs/>
          <w:sz w:val="22"/>
          <w:szCs w:val="22"/>
        </w:rPr>
        <w:t xml:space="preserve"> Suresh M B                        </w:t>
      </w:r>
      <w:r w:rsidR="006F6F75">
        <w:rPr>
          <w:b/>
          <w:bCs/>
          <w:sz w:val="22"/>
          <w:szCs w:val="22"/>
        </w:rPr>
        <w:t xml:space="preserve"> </w:t>
      </w:r>
      <w:r w:rsidR="00E8471C">
        <w:rPr>
          <w:b/>
          <w:bCs/>
          <w:sz w:val="22"/>
          <w:szCs w:val="22"/>
        </w:rPr>
        <w:t xml:space="preserve"> </w:t>
      </w:r>
      <w:r w:rsidR="006F6F75">
        <w:rPr>
          <w:b/>
          <w:bCs/>
          <w:sz w:val="22"/>
          <w:szCs w:val="22"/>
        </w:rPr>
        <w:t xml:space="preserve"> </w:t>
      </w:r>
      <w:r w:rsidR="00D82791">
        <w:rPr>
          <w:b/>
          <w:bCs/>
          <w:sz w:val="22"/>
          <w:szCs w:val="22"/>
        </w:rPr>
        <w:t xml:space="preserve"> </w:t>
      </w:r>
      <w:r w:rsidR="0084562A">
        <w:rPr>
          <w:b/>
          <w:bCs/>
          <w:sz w:val="22"/>
          <w:szCs w:val="22"/>
        </w:rPr>
        <w:t xml:space="preserve">   </w:t>
      </w:r>
      <w:r w:rsidR="00D82791">
        <w:rPr>
          <w:b/>
          <w:bCs/>
          <w:sz w:val="22"/>
          <w:szCs w:val="22"/>
        </w:rPr>
        <w:t xml:space="preserve"> </w:t>
      </w:r>
      <w:r>
        <w:rPr>
          <w:b/>
          <w:bCs/>
          <w:sz w:val="22"/>
          <w:szCs w:val="22"/>
        </w:rPr>
        <w:t xml:space="preserve"> </w:t>
      </w:r>
      <w:r w:rsidR="006A2F15">
        <w:rPr>
          <w:b/>
          <w:bCs/>
          <w:sz w:val="22"/>
          <w:szCs w:val="22"/>
        </w:rPr>
        <w:t xml:space="preserve"> </w:t>
      </w:r>
      <w:r w:rsidR="00A30F11" w:rsidRPr="007614F9">
        <w:rPr>
          <w:b/>
          <w:bCs/>
          <w:sz w:val="22"/>
          <w:szCs w:val="22"/>
        </w:rPr>
        <w:t>Dr. K Channakeshavalu</w:t>
      </w:r>
    </w:p>
    <w:p w:rsidR="00A30F11" w:rsidRPr="007614F9" w:rsidRDefault="00D4233B" w:rsidP="00A30F11">
      <w:pPr>
        <w:tabs>
          <w:tab w:val="left" w:pos="0"/>
          <w:tab w:val="left" w:pos="6660"/>
        </w:tabs>
        <w:jc w:val="both"/>
        <w:rPr>
          <w:bCs/>
          <w:sz w:val="22"/>
          <w:szCs w:val="22"/>
        </w:rPr>
      </w:pPr>
      <w:r w:rsidRPr="00287EFF">
        <w:rPr>
          <w:bCs/>
          <w:color w:val="FF0000"/>
          <w:sz w:val="22"/>
          <w:szCs w:val="22"/>
        </w:rPr>
        <w:t>Assistant Professor</w:t>
      </w:r>
      <w:r w:rsidR="00A30F11" w:rsidRPr="00287EFF">
        <w:rPr>
          <w:bCs/>
          <w:color w:val="FF0000"/>
          <w:sz w:val="22"/>
          <w:szCs w:val="22"/>
        </w:rPr>
        <w:t xml:space="preserve">, </w:t>
      </w:r>
      <w:r w:rsidR="00A30F11" w:rsidRPr="00287EFF">
        <w:rPr>
          <w:bCs/>
          <w:sz w:val="22"/>
          <w:szCs w:val="22"/>
        </w:rPr>
        <w:t xml:space="preserve">Dept. of </w:t>
      </w:r>
      <w:r w:rsidR="00712357" w:rsidRPr="00287EFF">
        <w:rPr>
          <w:bCs/>
          <w:sz w:val="22"/>
          <w:szCs w:val="22"/>
        </w:rPr>
        <w:t>I</w:t>
      </w:r>
      <w:r w:rsidRPr="00287EFF">
        <w:rPr>
          <w:bCs/>
          <w:sz w:val="22"/>
          <w:szCs w:val="22"/>
        </w:rPr>
        <w:t xml:space="preserve">SE </w:t>
      </w:r>
      <w:r>
        <w:rPr>
          <w:bCs/>
          <w:sz w:val="22"/>
          <w:szCs w:val="22"/>
        </w:rPr>
        <w:t xml:space="preserve">  </w:t>
      </w:r>
      <w:r w:rsidR="00D82791">
        <w:rPr>
          <w:bCs/>
          <w:sz w:val="22"/>
          <w:szCs w:val="22"/>
        </w:rPr>
        <w:t xml:space="preserve"> </w:t>
      </w:r>
      <w:r>
        <w:rPr>
          <w:bCs/>
          <w:sz w:val="22"/>
          <w:szCs w:val="22"/>
        </w:rPr>
        <w:t xml:space="preserve"> </w:t>
      </w:r>
      <w:r w:rsidR="00287EFF" w:rsidRPr="007614F9">
        <w:rPr>
          <w:bCs/>
          <w:sz w:val="22"/>
          <w:szCs w:val="22"/>
        </w:rPr>
        <w:t>Prof</w:t>
      </w:r>
      <w:r w:rsidR="00287EFF">
        <w:rPr>
          <w:bCs/>
          <w:sz w:val="22"/>
          <w:szCs w:val="22"/>
        </w:rPr>
        <w:t xml:space="preserve"> &amp;</w:t>
      </w:r>
      <w:r w:rsidR="00A30F11">
        <w:rPr>
          <w:bCs/>
          <w:sz w:val="22"/>
          <w:szCs w:val="22"/>
        </w:rPr>
        <w:t xml:space="preserve"> Head</w:t>
      </w:r>
      <w:r w:rsidR="00570F0C">
        <w:rPr>
          <w:bCs/>
          <w:sz w:val="22"/>
          <w:szCs w:val="22"/>
        </w:rPr>
        <w:t>,</w:t>
      </w:r>
      <w:r w:rsidR="00A30F11">
        <w:rPr>
          <w:bCs/>
          <w:sz w:val="22"/>
          <w:szCs w:val="22"/>
        </w:rPr>
        <w:t xml:space="preserve"> Dept. of </w:t>
      </w:r>
      <w:r w:rsidR="00712357">
        <w:rPr>
          <w:bCs/>
          <w:sz w:val="22"/>
          <w:szCs w:val="22"/>
        </w:rPr>
        <w:t xml:space="preserve">ISE           </w:t>
      </w:r>
      <w:r w:rsidR="00D82791">
        <w:rPr>
          <w:bCs/>
          <w:sz w:val="22"/>
          <w:szCs w:val="22"/>
        </w:rPr>
        <w:t xml:space="preserve">  </w:t>
      </w:r>
      <w:r w:rsidR="0084562A">
        <w:rPr>
          <w:bCs/>
          <w:sz w:val="22"/>
          <w:szCs w:val="22"/>
        </w:rPr>
        <w:t xml:space="preserve">   </w:t>
      </w:r>
      <w:r w:rsidR="0082685F">
        <w:rPr>
          <w:bCs/>
          <w:sz w:val="22"/>
          <w:szCs w:val="22"/>
        </w:rPr>
        <w:t xml:space="preserve"> </w:t>
      </w:r>
      <w:r w:rsidR="00D82791">
        <w:rPr>
          <w:bCs/>
          <w:sz w:val="22"/>
          <w:szCs w:val="22"/>
        </w:rPr>
        <w:t xml:space="preserve"> </w:t>
      </w:r>
      <w:r w:rsidR="00A30F11" w:rsidRPr="007614F9">
        <w:rPr>
          <w:bCs/>
          <w:sz w:val="22"/>
          <w:szCs w:val="22"/>
        </w:rPr>
        <w:t>Principal</w:t>
      </w:r>
      <w:r w:rsidR="00A30F11">
        <w:rPr>
          <w:bCs/>
          <w:sz w:val="22"/>
          <w:szCs w:val="22"/>
        </w:rPr>
        <w:t xml:space="preserve"> </w:t>
      </w:r>
    </w:p>
    <w:p w:rsidR="00A30F11" w:rsidRPr="007614F9" w:rsidRDefault="00A30F11" w:rsidP="00A30F11">
      <w:pPr>
        <w:tabs>
          <w:tab w:val="left" w:pos="0"/>
          <w:tab w:val="left" w:pos="6660"/>
        </w:tabs>
        <w:jc w:val="both"/>
        <w:rPr>
          <w:bCs/>
          <w:sz w:val="22"/>
          <w:szCs w:val="22"/>
        </w:rPr>
      </w:pPr>
      <w:r w:rsidRPr="007614F9">
        <w:rPr>
          <w:bCs/>
          <w:sz w:val="22"/>
          <w:szCs w:val="22"/>
        </w:rPr>
        <w:t>EWIT</w:t>
      </w:r>
      <w:r>
        <w:rPr>
          <w:bCs/>
          <w:sz w:val="22"/>
          <w:szCs w:val="22"/>
        </w:rPr>
        <w:t>,</w:t>
      </w:r>
      <w:r w:rsidRPr="007614F9">
        <w:rPr>
          <w:bCs/>
          <w:sz w:val="22"/>
          <w:szCs w:val="22"/>
        </w:rPr>
        <w:t xml:space="preserve"> Bangalore                     </w:t>
      </w:r>
      <w:r>
        <w:rPr>
          <w:bCs/>
          <w:sz w:val="22"/>
          <w:szCs w:val="22"/>
        </w:rPr>
        <w:t xml:space="preserve">   </w:t>
      </w:r>
      <w:r w:rsidR="00D82791">
        <w:rPr>
          <w:bCs/>
          <w:sz w:val="22"/>
          <w:szCs w:val="22"/>
        </w:rPr>
        <w:t xml:space="preserve">  </w:t>
      </w:r>
      <w:r w:rsidR="0082685F">
        <w:rPr>
          <w:bCs/>
          <w:sz w:val="22"/>
          <w:szCs w:val="22"/>
        </w:rPr>
        <w:t xml:space="preserve">   </w:t>
      </w:r>
      <w:r w:rsidRPr="007614F9">
        <w:rPr>
          <w:bCs/>
          <w:sz w:val="22"/>
          <w:szCs w:val="22"/>
        </w:rPr>
        <w:t>EWIT</w:t>
      </w:r>
      <w:r>
        <w:rPr>
          <w:bCs/>
          <w:sz w:val="22"/>
          <w:szCs w:val="22"/>
        </w:rPr>
        <w:t>,</w:t>
      </w:r>
      <w:r w:rsidRPr="007614F9">
        <w:rPr>
          <w:bCs/>
          <w:sz w:val="22"/>
          <w:szCs w:val="22"/>
        </w:rPr>
        <w:t xml:space="preserve"> Bangalore                       </w:t>
      </w:r>
      <w:r w:rsidR="00D82791">
        <w:rPr>
          <w:bCs/>
          <w:sz w:val="22"/>
          <w:szCs w:val="22"/>
        </w:rPr>
        <w:t xml:space="preserve">  </w:t>
      </w:r>
      <w:r w:rsidR="0082685F">
        <w:rPr>
          <w:bCs/>
          <w:sz w:val="22"/>
          <w:szCs w:val="22"/>
        </w:rPr>
        <w:t xml:space="preserve">  </w:t>
      </w:r>
      <w:r w:rsidR="00D82791">
        <w:rPr>
          <w:bCs/>
          <w:sz w:val="22"/>
          <w:szCs w:val="22"/>
        </w:rPr>
        <w:t xml:space="preserve"> </w:t>
      </w:r>
      <w:r w:rsidRPr="007614F9">
        <w:rPr>
          <w:bCs/>
          <w:sz w:val="22"/>
          <w:szCs w:val="22"/>
        </w:rPr>
        <w:t xml:space="preserve"> </w:t>
      </w:r>
      <w:r w:rsidR="0084562A">
        <w:rPr>
          <w:bCs/>
          <w:sz w:val="22"/>
          <w:szCs w:val="22"/>
        </w:rPr>
        <w:t xml:space="preserve">   </w:t>
      </w:r>
      <w:r w:rsidR="00D82791">
        <w:rPr>
          <w:bCs/>
          <w:sz w:val="22"/>
          <w:szCs w:val="22"/>
        </w:rPr>
        <w:t xml:space="preserve"> </w:t>
      </w:r>
      <w:r w:rsidRPr="007614F9">
        <w:rPr>
          <w:bCs/>
          <w:sz w:val="22"/>
          <w:szCs w:val="22"/>
        </w:rPr>
        <w:t>EWIT</w:t>
      </w:r>
      <w:r>
        <w:rPr>
          <w:bCs/>
          <w:sz w:val="22"/>
          <w:szCs w:val="22"/>
        </w:rPr>
        <w:t>,</w:t>
      </w:r>
      <w:r w:rsidRPr="007614F9">
        <w:rPr>
          <w:bCs/>
          <w:sz w:val="22"/>
          <w:szCs w:val="22"/>
        </w:rPr>
        <w:t xml:space="preserve"> Bangalore</w:t>
      </w:r>
    </w:p>
    <w:p w:rsidR="004D13CF" w:rsidRPr="004D13CF" w:rsidRDefault="004D13CF" w:rsidP="004D13CF">
      <w:pPr>
        <w:tabs>
          <w:tab w:val="left" w:pos="0"/>
          <w:tab w:val="left" w:pos="6660"/>
        </w:tabs>
        <w:spacing w:line="360" w:lineRule="auto"/>
        <w:rPr>
          <w:bCs/>
          <w:sz w:val="22"/>
        </w:rPr>
      </w:pPr>
    </w:p>
    <w:p w:rsidR="00090B27" w:rsidRPr="00B34384" w:rsidRDefault="00090B27" w:rsidP="00090B27">
      <w:pPr>
        <w:spacing w:line="360" w:lineRule="auto"/>
        <w:jc w:val="center"/>
        <w:rPr>
          <w:b/>
        </w:rPr>
      </w:pPr>
      <w:r w:rsidRPr="00B34384">
        <w:rPr>
          <w:b/>
        </w:rPr>
        <w:t>External Viva</w:t>
      </w:r>
    </w:p>
    <w:p w:rsidR="00090B27" w:rsidRPr="00B34384" w:rsidRDefault="00090B27" w:rsidP="00D07560">
      <w:pPr>
        <w:spacing w:line="360" w:lineRule="auto"/>
        <w:rPr>
          <w:b/>
        </w:rPr>
      </w:pPr>
      <w:r w:rsidRPr="00B34384">
        <w:rPr>
          <w:b/>
        </w:rPr>
        <w:t>Name of the Examiners</w:t>
      </w:r>
      <w:r w:rsidR="00D07560" w:rsidRPr="00B34384">
        <w:rPr>
          <w:b/>
        </w:rPr>
        <w:t xml:space="preserve">   </w:t>
      </w:r>
      <w:r w:rsidRPr="00B34384">
        <w:rPr>
          <w:b/>
        </w:rPr>
        <w:t xml:space="preserve">                                                                  Signature with date</w:t>
      </w:r>
    </w:p>
    <w:p w:rsidR="00090B27" w:rsidRPr="00B34384" w:rsidRDefault="00090B27" w:rsidP="00090B27">
      <w:pPr>
        <w:spacing w:line="360" w:lineRule="auto"/>
        <w:rPr>
          <w:b/>
        </w:rPr>
      </w:pPr>
    </w:p>
    <w:p w:rsidR="00090B27" w:rsidRPr="00B34384" w:rsidRDefault="000C4CAA" w:rsidP="00090B27">
      <w:pPr>
        <w:spacing w:line="480" w:lineRule="auto"/>
        <w:rPr>
          <w:b/>
        </w:rPr>
      </w:pPr>
      <w:r>
        <w:rPr>
          <w:b/>
          <w:noProof/>
        </w:rPr>
        <w:pict>
          <v:shapetype id="_x0000_t32" coordsize="21600,21600" o:spt="32" o:oned="t" path="m,l21600,21600e" filled="f">
            <v:path arrowok="t" fillok="f" o:connecttype="none"/>
            <o:lock v:ext="edit" shapetype="t"/>
          </v:shapetype>
          <v:shape id="_x0000_s1087" type="#_x0000_t32" style="position:absolute;margin-left:330.3pt;margin-top:12.25pt;width:99.6pt;height:0;z-index:251658240" o:connectortype="straight"/>
        </w:pict>
      </w:r>
      <w:r>
        <w:rPr>
          <w:b/>
          <w:noProof/>
        </w:rPr>
        <w:pict>
          <v:shape id="_x0000_s1080" type="#_x0000_t32" style="position:absolute;margin-left:10.8pt;margin-top:12.15pt;width:99.6pt;height:0;z-index:251655168" o:connectortype="straight"/>
        </w:pict>
      </w:r>
      <w:r w:rsidR="00D07560" w:rsidRPr="00B34384">
        <w:rPr>
          <w:b/>
        </w:rPr>
        <w:t>1.</w:t>
      </w:r>
      <w:r w:rsidR="00D07560" w:rsidRPr="00B34384">
        <w:rPr>
          <w:b/>
        </w:rPr>
        <w:tab/>
      </w:r>
      <w:r w:rsidR="00D07560" w:rsidRPr="00B34384">
        <w:rPr>
          <w:b/>
        </w:rPr>
        <w:tab/>
      </w:r>
      <w:r w:rsidR="00D07560" w:rsidRPr="00B34384">
        <w:rPr>
          <w:b/>
        </w:rPr>
        <w:tab/>
      </w:r>
      <w:r w:rsidR="00D07560" w:rsidRPr="00B34384">
        <w:rPr>
          <w:b/>
        </w:rPr>
        <w:tab/>
      </w:r>
      <w:r w:rsidR="00D07560" w:rsidRPr="00B34384">
        <w:rPr>
          <w:b/>
        </w:rPr>
        <w:tab/>
      </w:r>
      <w:r w:rsidR="00D07560" w:rsidRPr="00B34384">
        <w:rPr>
          <w:b/>
        </w:rPr>
        <w:tab/>
      </w:r>
    </w:p>
    <w:p w:rsidR="006F6F75" w:rsidRDefault="000C4CAA" w:rsidP="00FF1637">
      <w:pPr>
        <w:tabs>
          <w:tab w:val="left" w:pos="709"/>
          <w:tab w:val="left" w:pos="1418"/>
          <w:tab w:val="left" w:pos="2127"/>
          <w:tab w:val="left" w:pos="2836"/>
          <w:tab w:val="left" w:pos="3545"/>
          <w:tab w:val="left" w:pos="4254"/>
          <w:tab w:val="right" w:pos="8667"/>
        </w:tabs>
        <w:spacing w:line="480" w:lineRule="auto"/>
        <w:rPr>
          <w:b/>
        </w:rPr>
      </w:pPr>
      <w:r>
        <w:rPr>
          <w:b/>
          <w:noProof/>
        </w:rPr>
        <w:pict>
          <v:shape id="_x0000_s1085" type="#_x0000_t32" style="position:absolute;margin-left:330.3pt;margin-top:11.65pt;width:99.6pt;height:0;z-index:251657216" o:connectortype="straight"/>
        </w:pict>
      </w:r>
      <w:r>
        <w:rPr>
          <w:b/>
          <w:noProof/>
        </w:rPr>
        <w:pict>
          <v:shape id="_x0000_s1081" type="#_x0000_t32" style="position:absolute;margin-left:10.8pt;margin-top:11.65pt;width:99.6pt;height:0;z-index:251656192" o:connectortype="straight"/>
        </w:pict>
      </w:r>
      <w:r w:rsidR="00090B27" w:rsidRPr="00B34384">
        <w:rPr>
          <w:b/>
        </w:rPr>
        <w:t>2.</w:t>
      </w:r>
      <w:r w:rsidR="00090B27" w:rsidRPr="00B34384">
        <w:rPr>
          <w:b/>
        </w:rPr>
        <w:tab/>
      </w:r>
      <w:r w:rsidR="00090B27" w:rsidRPr="00B34384">
        <w:rPr>
          <w:b/>
        </w:rPr>
        <w:tab/>
      </w:r>
      <w:r w:rsidR="00090B27" w:rsidRPr="00B34384">
        <w:rPr>
          <w:b/>
        </w:rPr>
        <w:tab/>
      </w:r>
      <w:r w:rsidR="00090B27" w:rsidRPr="00B34384">
        <w:rPr>
          <w:b/>
        </w:rPr>
        <w:tab/>
      </w:r>
    </w:p>
    <w:p w:rsidR="00C70B65" w:rsidRDefault="00090B27" w:rsidP="00FF1637">
      <w:pPr>
        <w:tabs>
          <w:tab w:val="left" w:pos="709"/>
          <w:tab w:val="left" w:pos="1418"/>
          <w:tab w:val="left" w:pos="2127"/>
          <w:tab w:val="left" w:pos="2836"/>
          <w:tab w:val="left" w:pos="3545"/>
          <w:tab w:val="left" w:pos="4254"/>
          <w:tab w:val="right" w:pos="8667"/>
        </w:tabs>
        <w:spacing w:line="480" w:lineRule="auto"/>
        <w:rPr>
          <w:b/>
        </w:rPr>
      </w:pPr>
      <w:r w:rsidRPr="00B34384">
        <w:rPr>
          <w:b/>
        </w:rPr>
        <w:tab/>
      </w:r>
    </w:p>
    <w:p w:rsidR="000E2041" w:rsidRDefault="000E2041" w:rsidP="000E2041">
      <w:pPr>
        <w:tabs>
          <w:tab w:val="left" w:pos="1440"/>
        </w:tabs>
        <w:spacing w:line="360" w:lineRule="auto"/>
        <w:ind w:right="26"/>
        <w:jc w:val="center"/>
        <w:rPr>
          <w:b/>
          <w:bCs/>
          <w:sz w:val="36"/>
          <w:szCs w:val="36"/>
        </w:rPr>
      </w:pPr>
      <w:r w:rsidRPr="00393736">
        <w:rPr>
          <w:b/>
          <w:bCs/>
          <w:sz w:val="36"/>
          <w:szCs w:val="36"/>
        </w:rPr>
        <w:lastRenderedPageBreak/>
        <w:t>ACKNOWLEDGEMENT</w:t>
      </w:r>
    </w:p>
    <w:p w:rsidR="000E2041" w:rsidRDefault="000E2041" w:rsidP="000E2041">
      <w:pPr>
        <w:spacing w:line="360" w:lineRule="auto"/>
        <w:ind w:right="29"/>
        <w:jc w:val="both"/>
      </w:pPr>
      <w:r w:rsidRPr="00680D94">
        <w:t xml:space="preserve">Any achievement, be it scholastic or otherwise does not depend solely on the individual efforts but on the guidance, encouragement and cooperation of intellectuals, elders and friends. A number of personalities, in their own capacities have helped me in carrying out this project work. </w:t>
      </w:r>
      <w:r w:rsidR="00CC5A2A">
        <w:t>We</w:t>
      </w:r>
      <w:r w:rsidRPr="00680D94">
        <w:t xml:space="preserve"> would like to take this opportunity to thank them all.</w:t>
      </w:r>
    </w:p>
    <w:p w:rsidR="006F6F75" w:rsidRPr="00680D94" w:rsidRDefault="006F6F75" w:rsidP="000E2041">
      <w:pPr>
        <w:spacing w:line="360" w:lineRule="auto"/>
        <w:ind w:right="29"/>
        <w:jc w:val="both"/>
      </w:pPr>
    </w:p>
    <w:p w:rsidR="000E2041" w:rsidRDefault="000E2041" w:rsidP="000E2041">
      <w:pPr>
        <w:spacing w:line="360" w:lineRule="auto"/>
        <w:ind w:right="29"/>
        <w:jc w:val="both"/>
      </w:pPr>
      <w:r w:rsidRPr="00680D94">
        <w:t xml:space="preserve">First and foremost </w:t>
      </w:r>
      <w:r w:rsidR="00CC5A2A">
        <w:t xml:space="preserve">we </w:t>
      </w:r>
      <w:r w:rsidRPr="00680D94">
        <w:t>would like to thank</w:t>
      </w:r>
      <w:r w:rsidRPr="003C065D">
        <w:rPr>
          <w:b/>
          <w:bCs/>
        </w:rPr>
        <w:t xml:space="preserve"> Dr. K Channakeshavalu</w:t>
      </w:r>
      <w:r w:rsidRPr="00680D94">
        <w:t xml:space="preserve">, Principal, EWIT, Bangalore, for his moral support towards completing </w:t>
      </w:r>
      <w:r w:rsidR="00CC5A2A">
        <w:t>our</w:t>
      </w:r>
      <w:r w:rsidRPr="00680D94">
        <w:t xml:space="preserve"> project work.</w:t>
      </w:r>
    </w:p>
    <w:p w:rsidR="00CC5A2A" w:rsidRDefault="00CC5A2A" w:rsidP="000E2041">
      <w:pPr>
        <w:spacing w:line="360" w:lineRule="auto"/>
        <w:ind w:right="29"/>
        <w:jc w:val="both"/>
      </w:pPr>
    </w:p>
    <w:p w:rsidR="00CC5A2A" w:rsidRDefault="00CC5A2A" w:rsidP="00CC5A2A">
      <w:pPr>
        <w:spacing w:line="360" w:lineRule="auto"/>
        <w:ind w:right="29"/>
        <w:jc w:val="both"/>
      </w:pPr>
      <w:r>
        <w:t xml:space="preserve">We </w:t>
      </w:r>
      <w:r w:rsidRPr="00680D94">
        <w:t>would like to than</w:t>
      </w:r>
      <w:r w:rsidRPr="0087434D">
        <w:t>k,</w:t>
      </w:r>
      <w:r w:rsidRPr="00CC5A2A">
        <w:rPr>
          <w:b/>
          <w:bCs/>
        </w:rPr>
        <w:t xml:space="preserve"> </w:t>
      </w:r>
      <w:r w:rsidRPr="003C065D">
        <w:rPr>
          <w:b/>
          <w:bCs/>
        </w:rPr>
        <w:t xml:space="preserve">Dr. </w:t>
      </w:r>
      <w:r>
        <w:rPr>
          <w:b/>
          <w:bCs/>
        </w:rPr>
        <w:t>Suresh M B,</w:t>
      </w:r>
      <w:r w:rsidRPr="00680D94">
        <w:t xml:space="preserve"> Professor</w:t>
      </w:r>
      <w:r>
        <w:t xml:space="preserve"> and </w:t>
      </w:r>
      <w:r w:rsidRPr="00680D94">
        <w:t xml:space="preserve">Head of Department </w:t>
      </w:r>
      <w:r>
        <w:t xml:space="preserve">of </w:t>
      </w:r>
      <w:r w:rsidR="0087434D">
        <w:t>ISE</w:t>
      </w:r>
      <w:r w:rsidR="0087434D" w:rsidRPr="00680D94">
        <w:t>, EWIT</w:t>
      </w:r>
      <w:r w:rsidRPr="00680D94">
        <w:t>, Bangalore, for his valuable suggestions and expert advice.</w:t>
      </w:r>
    </w:p>
    <w:p w:rsidR="006F6F75" w:rsidRPr="00680D94" w:rsidRDefault="006F6F75" w:rsidP="000E2041">
      <w:pPr>
        <w:spacing w:line="360" w:lineRule="auto"/>
        <w:ind w:right="29"/>
        <w:jc w:val="both"/>
      </w:pPr>
    </w:p>
    <w:p w:rsidR="000E2041" w:rsidRDefault="00CC5A2A" w:rsidP="000E2041">
      <w:pPr>
        <w:autoSpaceDE w:val="0"/>
        <w:autoSpaceDN w:val="0"/>
        <w:adjustRightInd w:val="0"/>
        <w:spacing w:line="360" w:lineRule="auto"/>
        <w:jc w:val="both"/>
      </w:pPr>
      <w:r>
        <w:t>We</w:t>
      </w:r>
      <w:r w:rsidR="000E2041" w:rsidRPr="00680D94">
        <w:t xml:space="preserve"> deeply express </w:t>
      </w:r>
      <w:r>
        <w:t>our</w:t>
      </w:r>
      <w:r w:rsidR="000E2041" w:rsidRPr="00680D94">
        <w:t xml:space="preserve"> sincere gratitude to </w:t>
      </w:r>
      <w:r w:rsidR="0087434D">
        <w:t>our</w:t>
      </w:r>
      <w:r w:rsidR="000E2041" w:rsidRPr="00680D94">
        <w:t xml:space="preserve"> guide</w:t>
      </w:r>
      <w:r w:rsidR="000E2041" w:rsidRPr="00680D94">
        <w:rPr>
          <w:b/>
          <w:bCs/>
        </w:rPr>
        <w:t xml:space="preserve"> </w:t>
      </w:r>
      <w:r w:rsidR="002810AA" w:rsidRPr="00287EFF">
        <w:rPr>
          <w:b/>
          <w:color w:val="FF0000"/>
        </w:rPr>
        <w:t>Prof</w:t>
      </w:r>
      <w:r w:rsidR="006A2F15" w:rsidRPr="00287EFF">
        <w:rPr>
          <w:b/>
          <w:color w:val="FF0000"/>
        </w:rPr>
        <w:t>.Bhavya.T</w:t>
      </w:r>
      <w:r w:rsidR="006A2F15" w:rsidRPr="006A2F15">
        <w:rPr>
          <w:b/>
          <w:color w:val="000000" w:themeColor="text1"/>
        </w:rPr>
        <w:t>,</w:t>
      </w:r>
      <w:r w:rsidR="006A2F15">
        <w:rPr>
          <w:i/>
          <w:color w:val="FF0000"/>
        </w:rPr>
        <w:t xml:space="preserve"> </w:t>
      </w:r>
      <w:r w:rsidR="006A2F15" w:rsidRPr="00287EFF">
        <w:rPr>
          <w:color w:val="FF0000"/>
        </w:rPr>
        <w:t xml:space="preserve">Assistant </w:t>
      </w:r>
      <w:r w:rsidR="00D4233B" w:rsidRPr="00287EFF">
        <w:rPr>
          <w:color w:val="FF0000"/>
        </w:rPr>
        <w:t>Professor</w:t>
      </w:r>
      <w:r w:rsidR="006A2F15" w:rsidRPr="006A2F15">
        <w:rPr>
          <w:color w:val="000000" w:themeColor="text1"/>
        </w:rPr>
        <w:t>,</w:t>
      </w:r>
      <w:r w:rsidR="006A2F15">
        <w:rPr>
          <w:i/>
          <w:color w:val="FF0000"/>
        </w:rPr>
        <w:t xml:space="preserve"> </w:t>
      </w:r>
      <w:r w:rsidRPr="00680D94">
        <w:t xml:space="preserve">Department of </w:t>
      </w:r>
      <w:r>
        <w:t>I</w:t>
      </w:r>
      <w:r w:rsidRPr="00680D94">
        <w:t xml:space="preserve">SE, EWIT, Bangalore </w:t>
      </w:r>
      <w:r w:rsidR="000E2041" w:rsidRPr="00680D94">
        <w:t>for h</w:t>
      </w:r>
      <w:r w:rsidR="000E2041">
        <w:t>is</w:t>
      </w:r>
      <w:r>
        <w:t>/her</w:t>
      </w:r>
      <w:r w:rsidR="000E2041" w:rsidRPr="00680D94">
        <w:t xml:space="preserve"> able guidance throughout the project work and guiding me to organize the report in a systematic manner.</w:t>
      </w:r>
    </w:p>
    <w:p w:rsidR="006F6F75" w:rsidRPr="00680D94" w:rsidRDefault="006F6F75" w:rsidP="000E2041">
      <w:pPr>
        <w:spacing w:line="360" w:lineRule="auto"/>
        <w:ind w:right="29"/>
        <w:jc w:val="both"/>
      </w:pPr>
    </w:p>
    <w:p w:rsidR="000E2041" w:rsidRDefault="00CC5A2A" w:rsidP="000E2041">
      <w:pPr>
        <w:spacing w:line="360" w:lineRule="auto"/>
        <w:ind w:right="29"/>
        <w:jc w:val="both"/>
      </w:pPr>
      <w:r>
        <w:t xml:space="preserve">We </w:t>
      </w:r>
      <w:r w:rsidRPr="00680D94">
        <w:t>thank</w:t>
      </w:r>
      <w:r w:rsidR="000E2041" w:rsidRPr="00680D94">
        <w:t xml:space="preserve"> my Parents, and all the Faculty members of Department of </w:t>
      </w:r>
      <w:r w:rsidR="006F6F75">
        <w:t>Information science</w:t>
      </w:r>
      <w:r w:rsidR="000E2041" w:rsidRPr="00680D94">
        <w:t xml:space="preserve"> &amp; Engineering for their constant support and encouragement.</w:t>
      </w:r>
    </w:p>
    <w:p w:rsidR="006F6F75" w:rsidRPr="00680D94" w:rsidRDefault="006F6F75" w:rsidP="000E2041">
      <w:pPr>
        <w:spacing w:line="360" w:lineRule="auto"/>
        <w:ind w:right="29"/>
        <w:jc w:val="both"/>
      </w:pPr>
    </w:p>
    <w:p w:rsidR="000E2041" w:rsidRPr="00680D94" w:rsidRDefault="000E2041" w:rsidP="000E2041">
      <w:pPr>
        <w:spacing w:line="360" w:lineRule="auto"/>
        <w:ind w:right="29"/>
        <w:jc w:val="both"/>
      </w:pPr>
      <w:r w:rsidRPr="00680D94">
        <w:t xml:space="preserve">Last, but not the least, </w:t>
      </w:r>
      <w:r w:rsidR="00CC5A2A">
        <w:t>we</w:t>
      </w:r>
      <w:r w:rsidRPr="00680D94">
        <w:t xml:space="preserve"> would like to thank </w:t>
      </w:r>
      <w:r w:rsidR="00CC5A2A">
        <w:t>our</w:t>
      </w:r>
      <w:r w:rsidRPr="00680D94">
        <w:t xml:space="preserve"> peers and friends who provided </w:t>
      </w:r>
      <w:r w:rsidR="00CC5A2A">
        <w:t>us</w:t>
      </w:r>
      <w:r w:rsidRPr="00680D94">
        <w:t xml:space="preserve"> with valuable suggestions to improve </w:t>
      </w:r>
      <w:r w:rsidR="00CC5A2A">
        <w:t>our mini</w:t>
      </w:r>
      <w:r w:rsidRPr="00680D94">
        <w:t xml:space="preserve"> project.</w:t>
      </w:r>
      <w:bookmarkStart w:id="0" w:name="_Toc265700897"/>
    </w:p>
    <w:bookmarkEnd w:id="0"/>
    <w:p w:rsidR="000E2041" w:rsidRDefault="000E2041" w:rsidP="000E2041">
      <w:pPr>
        <w:tabs>
          <w:tab w:val="left" w:pos="720"/>
        </w:tabs>
        <w:spacing w:line="360" w:lineRule="auto"/>
        <w:ind w:right="26"/>
        <w:jc w:val="both"/>
      </w:pPr>
    </w:p>
    <w:p w:rsidR="006F6F75" w:rsidRDefault="006F6F75" w:rsidP="000E2041">
      <w:pPr>
        <w:tabs>
          <w:tab w:val="left" w:pos="720"/>
        </w:tabs>
        <w:spacing w:line="360" w:lineRule="auto"/>
        <w:ind w:right="26"/>
        <w:jc w:val="both"/>
      </w:pPr>
    </w:p>
    <w:p w:rsidR="006F6F75" w:rsidRPr="00680D94" w:rsidRDefault="006F6F75" w:rsidP="000E2041">
      <w:pPr>
        <w:framePr w:hSpace="180" w:wrap="around" w:vAnchor="text" w:hAnchor="margin" w:xAlign="right" w:y="211"/>
        <w:tabs>
          <w:tab w:val="left" w:pos="720"/>
        </w:tabs>
        <w:spacing w:line="360" w:lineRule="auto"/>
        <w:ind w:right="26"/>
        <w:jc w:val="both"/>
      </w:pPr>
    </w:p>
    <w:tbl>
      <w:tblPr>
        <w:tblpPr w:leftFromText="180" w:rightFromText="180" w:vertAnchor="text" w:horzAnchor="margin" w:tblpXSpec="right" w:tblpY="211"/>
        <w:tblW w:w="0" w:type="auto"/>
        <w:tblLook w:val="00A0" w:firstRow="1" w:lastRow="0" w:firstColumn="1" w:lastColumn="0" w:noHBand="0" w:noVBand="0"/>
      </w:tblPr>
      <w:tblGrid>
        <w:gridCol w:w="3284"/>
      </w:tblGrid>
      <w:tr w:rsidR="000E2041" w:rsidRPr="00306669" w:rsidTr="003732A0">
        <w:trPr>
          <w:trHeight w:val="899"/>
        </w:trPr>
        <w:tc>
          <w:tcPr>
            <w:tcW w:w="3284" w:type="dxa"/>
          </w:tcPr>
          <w:p w:rsidR="006A2F15" w:rsidRDefault="006A2F15" w:rsidP="006A2F15">
            <w:pPr>
              <w:jc w:val="both"/>
              <w:rPr>
                <w:b/>
                <w:bCs/>
              </w:rPr>
            </w:pPr>
            <w:r>
              <w:rPr>
                <w:b/>
                <w:bCs/>
              </w:rPr>
              <w:t xml:space="preserve">Kavya.N     </w:t>
            </w:r>
            <w:r w:rsidR="00BD2A66">
              <w:rPr>
                <w:b/>
                <w:bCs/>
              </w:rPr>
              <w:t xml:space="preserve"> </w:t>
            </w:r>
            <w:r w:rsidR="002810AA">
              <w:rPr>
                <w:b/>
                <w:bCs/>
              </w:rPr>
              <w:t>(</w:t>
            </w:r>
            <w:r>
              <w:rPr>
                <w:b/>
                <w:bCs/>
              </w:rPr>
              <w:t>1EW18IS042</w:t>
            </w:r>
            <w:r w:rsidR="002810AA">
              <w:rPr>
                <w:b/>
                <w:bCs/>
              </w:rPr>
              <w:t>)</w:t>
            </w:r>
            <w:r>
              <w:rPr>
                <w:b/>
                <w:bCs/>
              </w:rPr>
              <w:t xml:space="preserve"> </w:t>
            </w:r>
          </w:p>
          <w:p w:rsidR="000E2041" w:rsidRDefault="00BD2A66" w:rsidP="006A2F15">
            <w:pPr>
              <w:jc w:val="both"/>
              <w:rPr>
                <w:b/>
                <w:bCs/>
              </w:rPr>
            </w:pPr>
            <w:r>
              <w:rPr>
                <w:b/>
                <w:bCs/>
              </w:rPr>
              <w:t>Monisha. K</w:t>
            </w:r>
            <w:r w:rsidR="006A2F15">
              <w:rPr>
                <w:b/>
                <w:bCs/>
              </w:rPr>
              <w:t xml:space="preserve"> </w:t>
            </w:r>
            <w:r w:rsidR="002810AA">
              <w:rPr>
                <w:b/>
                <w:bCs/>
              </w:rPr>
              <w:t>(</w:t>
            </w:r>
            <w:r w:rsidR="006A2F15">
              <w:rPr>
                <w:b/>
                <w:bCs/>
              </w:rPr>
              <w:t>1EW18IS055</w:t>
            </w:r>
            <w:r w:rsidR="002810AA">
              <w:rPr>
                <w:b/>
                <w:bCs/>
              </w:rPr>
              <w:t>)</w:t>
            </w:r>
          </w:p>
          <w:p w:rsidR="002810AA" w:rsidRDefault="002810AA" w:rsidP="006A2F15">
            <w:pPr>
              <w:jc w:val="both"/>
              <w:rPr>
                <w:b/>
                <w:bCs/>
              </w:rPr>
            </w:pPr>
          </w:p>
          <w:p w:rsidR="002810AA" w:rsidRDefault="002810AA" w:rsidP="006A2F15">
            <w:pPr>
              <w:jc w:val="both"/>
              <w:rPr>
                <w:b/>
                <w:bCs/>
              </w:rPr>
            </w:pPr>
          </w:p>
          <w:p w:rsidR="002810AA" w:rsidRDefault="002810AA" w:rsidP="006A2F15">
            <w:pPr>
              <w:jc w:val="both"/>
              <w:rPr>
                <w:b/>
                <w:bCs/>
              </w:rPr>
            </w:pPr>
          </w:p>
          <w:p w:rsidR="002810AA" w:rsidRDefault="002810AA" w:rsidP="006A2F15">
            <w:pPr>
              <w:jc w:val="both"/>
              <w:rPr>
                <w:b/>
                <w:bCs/>
              </w:rPr>
            </w:pPr>
          </w:p>
          <w:p w:rsidR="002810AA" w:rsidRDefault="002810AA" w:rsidP="006A2F15">
            <w:pPr>
              <w:jc w:val="both"/>
              <w:rPr>
                <w:b/>
                <w:bCs/>
              </w:rPr>
            </w:pPr>
          </w:p>
          <w:p w:rsidR="002810AA" w:rsidRDefault="002810AA" w:rsidP="006A2F15">
            <w:pPr>
              <w:jc w:val="both"/>
              <w:rPr>
                <w:b/>
                <w:bCs/>
              </w:rPr>
            </w:pPr>
          </w:p>
          <w:p w:rsidR="002810AA" w:rsidRDefault="002810AA" w:rsidP="006A2F15">
            <w:pPr>
              <w:jc w:val="both"/>
              <w:rPr>
                <w:b/>
                <w:bCs/>
              </w:rPr>
            </w:pPr>
          </w:p>
          <w:p w:rsidR="002810AA" w:rsidRDefault="002810AA" w:rsidP="006A2F15">
            <w:pPr>
              <w:jc w:val="both"/>
              <w:rPr>
                <w:b/>
                <w:bCs/>
              </w:rPr>
            </w:pPr>
          </w:p>
          <w:p w:rsidR="002810AA" w:rsidRDefault="002810AA" w:rsidP="006A2F15">
            <w:pPr>
              <w:jc w:val="both"/>
              <w:rPr>
                <w:b/>
                <w:bCs/>
              </w:rPr>
            </w:pPr>
          </w:p>
          <w:p w:rsidR="002810AA" w:rsidRDefault="002810AA" w:rsidP="006A2F15">
            <w:pPr>
              <w:jc w:val="both"/>
              <w:rPr>
                <w:b/>
                <w:bCs/>
              </w:rPr>
            </w:pPr>
          </w:p>
          <w:p w:rsidR="002810AA" w:rsidRDefault="002810AA" w:rsidP="006A2F15">
            <w:pPr>
              <w:jc w:val="both"/>
              <w:rPr>
                <w:b/>
                <w:bCs/>
              </w:rPr>
            </w:pPr>
          </w:p>
          <w:p w:rsidR="002810AA" w:rsidRDefault="002810AA" w:rsidP="006A2F15">
            <w:pPr>
              <w:jc w:val="both"/>
              <w:rPr>
                <w:b/>
                <w:bCs/>
              </w:rPr>
            </w:pPr>
          </w:p>
          <w:p w:rsidR="002810AA" w:rsidRPr="00306669" w:rsidRDefault="002810AA" w:rsidP="006A2F15">
            <w:pPr>
              <w:jc w:val="both"/>
              <w:rPr>
                <w:b/>
                <w:bCs/>
              </w:rPr>
            </w:pPr>
          </w:p>
        </w:tc>
      </w:tr>
    </w:tbl>
    <w:p w:rsidR="004A092A" w:rsidRDefault="004A092A" w:rsidP="00826797">
      <w:pPr>
        <w:spacing w:line="360" w:lineRule="auto"/>
        <w:ind w:left="2836" w:firstLine="709"/>
        <w:rPr>
          <w:b/>
          <w:sz w:val="36"/>
          <w:szCs w:val="36"/>
        </w:rPr>
      </w:pPr>
    </w:p>
    <w:p w:rsidR="004A092A" w:rsidRDefault="004A092A" w:rsidP="00826797">
      <w:pPr>
        <w:spacing w:line="360" w:lineRule="auto"/>
        <w:ind w:left="2836" w:firstLine="709"/>
        <w:rPr>
          <w:b/>
          <w:sz w:val="36"/>
          <w:szCs w:val="36"/>
        </w:rPr>
      </w:pPr>
    </w:p>
    <w:p w:rsidR="00826797" w:rsidRDefault="00826797" w:rsidP="00826797">
      <w:pPr>
        <w:spacing w:line="360" w:lineRule="auto"/>
        <w:ind w:left="2836" w:firstLine="709"/>
        <w:rPr>
          <w:b/>
          <w:sz w:val="36"/>
          <w:szCs w:val="36"/>
        </w:rPr>
      </w:pPr>
      <w:r w:rsidRPr="00E84F65">
        <w:rPr>
          <w:b/>
          <w:sz w:val="36"/>
          <w:szCs w:val="36"/>
        </w:rPr>
        <w:t>ABSTRACT</w:t>
      </w:r>
    </w:p>
    <w:p w:rsidR="00826797" w:rsidRPr="00E84F65" w:rsidRDefault="00826797" w:rsidP="00826797">
      <w:pPr>
        <w:spacing w:line="360" w:lineRule="auto"/>
        <w:jc w:val="center"/>
        <w:rPr>
          <w:b/>
          <w:sz w:val="36"/>
          <w:szCs w:val="36"/>
        </w:rPr>
      </w:pPr>
    </w:p>
    <w:p w:rsidR="00287EFF" w:rsidRDefault="00826797" w:rsidP="00287EFF">
      <w:pPr>
        <w:pStyle w:val="NormalWeb"/>
        <w:shd w:val="clear" w:color="auto" w:fill="FFFFFF"/>
        <w:spacing w:before="0" w:beforeAutospacing="0" w:after="300" w:afterAutospacing="0" w:line="360" w:lineRule="auto"/>
        <w:textAlignment w:val="baseline"/>
        <w:rPr>
          <w:rFonts w:ascii="open sans" w:hAnsi="open sans"/>
          <w:sz w:val="21"/>
          <w:szCs w:val="21"/>
        </w:rPr>
      </w:pPr>
      <w:r w:rsidRPr="009048A6">
        <w:t xml:space="preserve">Managing the project is the process of planning, analyzing the resources and also designing the strategies to achieve project goals. In the proposed </w:t>
      </w:r>
      <w:r w:rsidR="00287EFF" w:rsidRPr="009048A6">
        <w:t>system</w:t>
      </w:r>
      <w:r w:rsidR="00287EFF">
        <w:t xml:space="preserve">, </w:t>
      </w:r>
      <w:r w:rsidR="00287EFF" w:rsidRPr="00287EFF">
        <w:rPr>
          <w:szCs w:val="21"/>
        </w:rPr>
        <w:t xml:space="preserve">it </w:t>
      </w:r>
      <w:r w:rsidR="00287EFF" w:rsidRPr="00287EFF">
        <w:rPr>
          <w:szCs w:val="21"/>
        </w:rPr>
        <w:t>contains an admin and user side. The admin side manages all the management like adding students, faculty members and searching for students and faculty members’ information, and so on. The admin has an important role in the management of this system.</w:t>
      </w:r>
      <w:r w:rsidR="00287EFF">
        <w:rPr>
          <w:szCs w:val="21"/>
        </w:rPr>
        <w:t xml:space="preserve"> </w:t>
      </w:r>
      <w:r w:rsidR="00287EFF" w:rsidRPr="00287EFF">
        <w:rPr>
          <w:szCs w:val="21"/>
        </w:rPr>
        <w:t>For the user section, the users can either be faculty members or students. The faculty members can update their skills, check emails, and so on. While the students can upload the projects, view skills of faculty members. This project makes a convenient way for the organization to manage and update the projects</w:t>
      </w:r>
      <w:r w:rsidR="00287EFF" w:rsidRPr="00287EFF">
        <w:rPr>
          <w:rFonts w:ascii="open sans" w:hAnsi="open sans"/>
          <w:sz w:val="21"/>
          <w:szCs w:val="21"/>
        </w:rPr>
        <w:t>.</w:t>
      </w:r>
    </w:p>
    <w:p w:rsidR="00287EFF" w:rsidRDefault="00287EFF" w:rsidP="00287EFF">
      <w:pPr>
        <w:pStyle w:val="NormalWeb"/>
        <w:shd w:val="clear" w:color="auto" w:fill="FFFFFF"/>
        <w:spacing w:before="0" w:beforeAutospacing="0" w:after="300" w:afterAutospacing="0" w:line="360" w:lineRule="auto"/>
        <w:textAlignment w:val="baseline"/>
        <w:rPr>
          <w:rFonts w:ascii="open sans" w:hAnsi="open sans"/>
          <w:sz w:val="21"/>
          <w:szCs w:val="21"/>
        </w:rPr>
      </w:pPr>
      <w:r>
        <w:rPr>
          <w:rFonts w:ascii="open sans" w:hAnsi="open sans"/>
          <w:sz w:val="21"/>
          <w:szCs w:val="21"/>
        </w:rPr>
        <w:t>Front End: HTML, CSS, JavaScript</w:t>
      </w:r>
    </w:p>
    <w:p w:rsidR="00287EFF" w:rsidRDefault="00287EFF" w:rsidP="00287EFF">
      <w:pPr>
        <w:pStyle w:val="NormalWeb"/>
        <w:shd w:val="clear" w:color="auto" w:fill="FFFFFF"/>
        <w:spacing w:before="0" w:beforeAutospacing="0" w:after="300" w:afterAutospacing="0" w:line="360" w:lineRule="auto"/>
        <w:textAlignment w:val="baseline"/>
        <w:rPr>
          <w:rFonts w:ascii="open sans" w:hAnsi="open sans"/>
          <w:sz w:val="21"/>
          <w:szCs w:val="21"/>
        </w:rPr>
      </w:pPr>
      <w:r>
        <w:rPr>
          <w:rFonts w:ascii="open sans" w:hAnsi="open sans"/>
          <w:sz w:val="21"/>
          <w:szCs w:val="21"/>
        </w:rPr>
        <w:t>Back End: PHP</w:t>
      </w:r>
    </w:p>
    <w:p w:rsidR="00287EFF" w:rsidRDefault="00287EFF" w:rsidP="00287EFF">
      <w:pPr>
        <w:pStyle w:val="NormalWeb"/>
        <w:shd w:val="clear" w:color="auto" w:fill="FFFFFF"/>
        <w:spacing w:before="0" w:beforeAutospacing="0" w:after="300" w:afterAutospacing="0" w:line="360" w:lineRule="auto"/>
        <w:textAlignment w:val="baseline"/>
        <w:rPr>
          <w:rFonts w:ascii="open sans" w:hAnsi="open sans"/>
          <w:color w:val="4C4C4C"/>
          <w:sz w:val="21"/>
          <w:szCs w:val="21"/>
        </w:rPr>
      </w:pPr>
      <w:r>
        <w:rPr>
          <w:rFonts w:ascii="open sans" w:hAnsi="open sans"/>
          <w:sz w:val="21"/>
          <w:szCs w:val="21"/>
        </w:rPr>
        <w:t>Database: MySQL</w:t>
      </w:r>
    </w:p>
    <w:p w:rsidR="00826797" w:rsidRPr="009048A6" w:rsidRDefault="00826797" w:rsidP="00826797">
      <w:pPr>
        <w:spacing w:line="360" w:lineRule="auto"/>
        <w:ind w:left="397" w:right="340"/>
        <w:jc w:val="both"/>
      </w:pPr>
    </w:p>
    <w:p w:rsidR="00826797" w:rsidRDefault="00826797" w:rsidP="00407AA7">
      <w:pPr>
        <w:tabs>
          <w:tab w:val="left" w:pos="709"/>
          <w:tab w:val="left" w:pos="1418"/>
          <w:tab w:val="left" w:pos="2127"/>
          <w:tab w:val="left" w:pos="2836"/>
          <w:tab w:val="left" w:pos="3545"/>
          <w:tab w:val="left" w:pos="4254"/>
          <w:tab w:val="right" w:pos="8667"/>
        </w:tabs>
        <w:spacing w:line="480" w:lineRule="auto"/>
      </w:pPr>
    </w:p>
    <w:p w:rsidR="00826797" w:rsidRDefault="00826797">
      <w:pPr>
        <w:widowControl/>
        <w:suppressAutoHyphens w:val="0"/>
      </w:pPr>
      <w:r>
        <w:br w:type="page"/>
      </w:r>
    </w:p>
    <w:p w:rsidR="00962DFA" w:rsidRPr="00756598" w:rsidRDefault="00962DFA" w:rsidP="00962DFA">
      <w:pPr>
        <w:pStyle w:val="Heading1"/>
        <w:spacing w:after="52"/>
        <w:ind w:left="2951"/>
        <w:jc w:val="left"/>
      </w:pPr>
      <w:bookmarkStart w:id="1" w:name="_Toc100295"/>
      <w:r w:rsidRPr="00756598">
        <w:lastRenderedPageBreak/>
        <w:t xml:space="preserve">LIST OF CONTENTS </w:t>
      </w:r>
      <w:bookmarkEnd w:id="1"/>
    </w:p>
    <w:p w:rsidR="00962DFA" w:rsidRPr="00756598" w:rsidRDefault="00962DFA" w:rsidP="00962DFA">
      <w:pPr>
        <w:spacing w:after="227" w:line="256" w:lineRule="auto"/>
        <w:ind w:left="24"/>
      </w:pPr>
      <w:r w:rsidRPr="00756598">
        <w:rPr>
          <w:b/>
        </w:rPr>
        <w:t xml:space="preserve">                                                                                                            </w:t>
      </w:r>
      <w:r>
        <w:rPr>
          <w:b/>
        </w:rPr>
        <w:tab/>
      </w:r>
      <w:r>
        <w:rPr>
          <w:b/>
        </w:rPr>
        <w:tab/>
        <w:t xml:space="preserve">    </w:t>
      </w:r>
      <w:r w:rsidRPr="00756598">
        <w:rPr>
          <w:b/>
        </w:rPr>
        <w:t xml:space="preserve">   Page no </w:t>
      </w:r>
    </w:p>
    <w:p w:rsidR="00962DFA" w:rsidRPr="001A5D04" w:rsidRDefault="00962DFA" w:rsidP="004A092A">
      <w:pPr>
        <w:pStyle w:val="TOC1"/>
        <w:spacing w:before="120" w:after="240" w:line="360" w:lineRule="auto"/>
      </w:pPr>
      <w:r w:rsidRPr="00756598">
        <w:rPr>
          <w:rFonts w:eastAsia="Cambria"/>
          <w:color w:val="000000"/>
        </w:rPr>
        <w:fldChar w:fldCharType="begin"/>
      </w:r>
      <w:r w:rsidRPr="00756598">
        <w:instrText xml:space="preserve"> TOC \o "1-1" \h \z \u </w:instrText>
      </w:r>
      <w:r w:rsidRPr="00756598">
        <w:rPr>
          <w:rFonts w:eastAsia="Cambria"/>
          <w:color w:val="000000"/>
        </w:rPr>
        <w:fldChar w:fldCharType="separate"/>
      </w:r>
      <w:hyperlink r:id="rId11" w:anchor="_Toc100294" w:history="1">
        <w:r w:rsidR="00E3517A">
          <w:rPr>
            <w:rStyle w:val="Hyperlink"/>
            <w:rFonts w:ascii="Times New Roman" w:hAnsi="Times New Roman"/>
            <w:b/>
            <w:sz w:val="24"/>
            <w:szCs w:val="24"/>
          </w:rPr>
          <w:t>ACKNOWLEDGEMENT</w:t>
        </w:r>
        <w:r w:rsidRPr="001A5D04">
          <w:rPr>
            <w:rStyle w:val="Hyperlink"/>
            <w:rFonts w:ascii="Times New Roman" w:hAnsi="Times New Roman"/>
            <w:b/>
            <w:sz w:val="24"/>
            <w:szCs w:val="24"/>
          </w:rPr>
          <w:tab/>
        </w:r>
        <w:r w:rsidRPr="001A5D04">
          <w:rPr>
            <w:rStyle w:val="Hyperlink"/>
            <w:rFonts w:ascii="Times New Roman" w:hAnsi="Times New Roman"/>
            <w:b/>
            <w:sz w:val="24"/>
            <w:szCs w:val="24"/>
          </w:rPr>
          <w:tab/>
        </w:r>
        <w:r w:rsidRPr="001A5D04">
          <w:rPr>
            <w:rStyle w:val="Hyperlink"/>
            <w:rFonts w:ascii="Times New Roman" w:hAnsi="Times New Roman"/>
            <w:b/>
            <w:sz w:val="24"/>
            <w:szCs w:val="24"/>
          </w:rPr>
          <w:tab/>
        </w:r>
        <w:r w:rsidRPr="001A5D04">
          <w:rPr>
            <w:rStyle w:val="Hyperlink"/>
            <w:rFonts w:ascii="Times New Roman" w:hAnsi="Times New Roman"/>
            <w:b/>
            <w:sz w:val="24"/>
            <w:szCs w:val="24"/>
          </w:rPr>
          <w:tab/>
        </w:r>
        <w:r w:rsidRPr="001A5D04">
          <w:rPr>
            <w:rStyle w:val="Hyperlink"/>
            <w:rFonts w:ascii="Times New Roman" w:hAnsi="Times New Roman"/>
            <w:b/>
            <w:sz w:val="24"/>
            <w:szCs w:val="24"/>
          </w:rPr>
          <w:tab/>
        </w:r>
        <w:r w:rsidRPr="001A5D04">
          <w:rPr>
            <w:rStyle w:val="Hyperlink"/>
            <w:rFonts w:ascii="Times New Roman" w:hAnsi="Times New Roman"/>
            <w:b/>
            <w:sz w:val="24"/>
            <w:szCs w:val="24"/>
          </w:rPr>
          <w:tab/>
        </w:r>
        <w:r w:rsidRPr="001A5D04">
          <w:rPr>
            <w:rStyle w:val="Hyperlink"/>
            <w:rFonts w:ascii="Times New Roman" w:hAnsi="Times New Roman"/>
            <w:b/>
            <w:sz w:val="24"/>
            <w:szCs w:val="24"/>
          </w:rPr>
          <w:tab/>
        </w:r>
        <w:r w:rsidRPr="001A5D04">
          <w:rPr>
            <w:rStyle w:val="Hyperlink"/>
            <w:rFonts w:ascii="Times New Roman" w:hAnsi="Times New Roman"/>
            <w:b/>
            <w:sz w:val="24"/>
            <w:szCs w:val="24"/>
          </w:rPr>
          <w:tab/>
          <w:t>3</w:t>
        </w:r>
        <w:r w:rsidRPr="001A5D04">
          <w:rPr>
            <w:rStyle w:val="Hyperlink"/>
            <w:rFonts w:ascii="Times New Roman" w:hAnsi="Times New Roman"/>
            <w:b/>
            <w:sz w:val="24"/>
            <w:szCs w:val="24"/>
          </w:rPr>
          <w:fldChar w:fldCharType="begin"/>
        </w:r>
        <w:r w:rsidRPr="001A5D04">
          <w:rPr>
            <w:rStyle w:val="Hyperlink"/>
            <w:rFonts w:ascii="Times New Roman" w:hAnsi="Times New Roman"/>
            <w:b/>
            <w:sz w:val="24"/>
            <w:szCs w:val="24"/>
          </w:rPr>
          <w:instrText>PAGEREF _Toc100294 \h</w:instrText>
        </w:r>
        <w:r w:rsidRPr="001A5D04">
          <w:rPr>
            <w:rStyle w:val="Hyperlink"/>
            <w:rFonts w:ascii="Times New Roman" w:hAnsi="Times New Roman"/>
            <w:b/>
            <w:sz w:val="24"/>
            <w:szCs w:val="24"/>
          </w:rPr>
        </w:r>
        <w:r w:rsidRPr="001A5D04">
          <w:rPr>
            <w:rStyle w:val="Hyperlink"/>
            <w:rFonts w:ascii="Times New Roman" w:hAnsi="Times New Roman"/>
            <w:b/>
            <w:sz w:val="24"/>
            <w:szCs w:val="24"/>
          </w:rPr>
          <w:fldChar w:fldCharType="separate"/>
        </w:r>
        <w:r w:rsidRPr="001A5D04">
          <w:rPr>
            <w:rStyle w:val="Hyperlink"/>
            <w:rFonts w:ascii="Times New Roman" w:hAnsi="Times New Roman"/>
            <w:b/>
            <w:sz w:val="24"/>
            <w:szCs w:val="24"/>
          </w:rPr>
          <w:t xml:space="preserve"> </w:t>
        </w:r>
        <w:r w:rsidRPr="001A5D04">
          <w:rPr>
            <w:rStyle w:val="Hyperlink"/>
            <w:rFonts w:ascii="Times New Roman" w:hAnsi="Times New Roman"/>
            <w:b/>
            <w:sz w:val="24"/>
            <w:szCs w:val="24"/>
          </w:rPr>
          <w:fldChar w:fldCharType="end"/>
        </w:r>
      </w:hyperlink>
    </w:p>
    <w:p w:rsidR="00962DFA" w:rsidRPr="001A5D04" w:rsidRDefault="000C4CAA" w:rsidP="004A092A">
      <w:pPr>
        <w:pStyle w:val="TOC1"/>
        <w:spacing w:before="120" w:after="240" w:line="360" w:lineRule="auto"/>
      </w:pPr>
      <w:hyperlink r:id="rId12" w:anchor="_Toc100293" w:history="1">
        <w:r w:rsidR="00E3517A">
          <w:rPr>
            <w:rStyle w:val="Hyperlink"/>
            <w:rFonts w:ascii="Times New Roman" w:hAnsi="Times New Roman"/>
            <w:b/>
            <w:sz w:val="24"/>
            <w:szCs w:val="24"/>
          </w:rPr>
          <w:t>ABSTRACT</w:t>
        </w:r>
        <w:r w:rsidR="00E3517A">
          <w:rPr>
            <w:rStyle w:val="Hyperlink"/>
            <w:rFonts w:ascii="Times New Roman" w:hAnsi="Times New Roman"/>
            <w:b/>
            <w:sz w:val="24"/>
            <w:szCs w:val="24"/>
          </w:rPr>
          <w:tab/>
        </w:r>
        <w:r w:rsidR="00E3517A">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fldChar w:fldCharType="begin"/>
        </w:r>
        <w:r w:rsidR="00962DFA" w:rsidRPr="001A5D04">
          <w:rPr>
            <w:rStyle w:val="Hyperlink"/>
            <w:rFonts w:ascii="Times New Roman" w:hAnsi="Times New Roman"/>
            <w:b/>
            <w:sz w:val="24"/>
            <w:szCs w:val="24"/>
          </w:rPr>
          <w:instrText>PAGEREF _Toc100293 \h</w:instrText>
        </w:r>
        <w:r w:rsidR="00962DFA" w:rsidRPr="001A5D04">
          <w:rPr>
            <w:rStyle w:val="Hyperlink"/>
            <w:rFonts w:ascii="Times New Roman" w:hAnsi="Times New Roman"/>
            <w:b/>
            <w:sz w:val="24"/>
            <w:szCs w:val="24"/>
          </w:rPr>
        </w:r>
        <w:r w:rsidR="00962DFA" w:rsidRPr="001A5D04">
          <w:rPr>
            <w:rStyle w:val="Hyperlink"/>
            <w:rFonts w:ascii="Times New Roman" w:hAnsi="Times New Roman"/>
            <w:b/>
            <w:sz w:val="24"/>
            <w:szCs w:val="24"/>
          </w:rPr>
          <w:fldChar w:fldCharType="separate"/>
        </w:r>
        <w:r w:rsidR="00962DFA" w:rsidRPr="001A5D04">
          <w:rPr>
            <w:rStyle w:val="Hyperlink"/>
            <w:rFonts w:ascii="Times New Roman" w:hAnsi="Times New Roman"/>
            <w:b/>
            <w:sz w:val="24"/>
            <w:szCs w:val="24"/>
          </w:rPr>
          <w:t xml:space="preserve">4 </w:t>
        </w:r>
        <w:r w:rsidR="00962DFA" w:rsidRPr="001A5D04">
          <w:rPr>
            <w:rStyle w:val="Hyperlink"/>
            <w:rFonts w:ascii="Times New Roman" w:hAnsi="Times New Roman"/>
            <w:b/>
            <w:sz w:val="24"/>
            <w:szCs w:val="24"/>
          </w:rPr>
          <w:fldChar w:fldCharType="end"/>
        </w:r>
      </w:hyperlink>
    </w:p>
    <w:p w:rsidR="00962DFA" w:rsidRPr="001A5D04" w:rsidRDefault="000C4CAA" w:rsidP="004A092A">
      <w:pPr>
        <w:pStyle w:val="TOC1"/>
        <w:spacing w:before="120" w:after="240" w:line="360" w:lineRule="auto"/>
      </w:pPr>
      <w:hyperlink r:id="rId13" w:anchor="_Toc100295" w:history="1">
        <w:r w:rsidR="00962DFA" w:rsidRPr="001A5D04">
          <w:rPr>
            <w:rStyle w:val="Hyperlink"/>
            <w:rFonts w:ascii="Times New Roman" w:hAnsi="Times New Roman"/>
            <w:b/>
            <w:sz w:val="24"/>
            <w:szCs w:val="24"/>
          </w:rPr>
          <w:t>LIST OF CONTENTS</w:t>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fldChar w:fldCharType="begin"/>
        </w:r>
        <w:r w:rsidR="00962DFA" w:rsidRPr="001A5D04">
          <w:rPr>
            <w:rStyle w:val="Hyperlink"/>
            <w:rFonts w:ascii="Times New Roman" w:hAnsi="Times New Roman"/>
            <w:b/>
            <w:sz w:val="24"/>
            <w:szCs w:val="24"/>
          </w:rPr>
          <w:instrText>PAGEREF _Toc100295 \h</w:instrText>
        </w:r>
        <w:r w:rsidR="00962DFA" w:rsidRPr="001A5D04">
          <w:rPr>
            <w:rStyle w:val="Hyperlink"/>
            <w:rFonts w:ascii="Times New Roman" w:hAnsi="Times New Roman"/>
            <w:b/>
            <w:sz w:val="24"/>
            <w:szCs w:val="24"/>
          </w:rPr>
        </w:r>
        <w:r w:rsidR="00962DFA" w:rsidRPr="001A5D04">
          <w:rPr>
            <w:rStyle w:val="Hyperlink"/>
            <w:rFonts w:ascii="Times New Roman" w:hAnsi="Times New Roman"/>
            <w:b/>
            <w:sz w:val="24"/>
            <w:szCs w:val="24"/>
          </w:rPr>
          <w:fldChar w:fldCharType="separate"/>
        </w:r>
        <w:r w:rsidR="006A07AA">
          <w:rPr>
            <w:rStyle w:val="Hyperlink"/>
            <w:rFonts w:ascii="Times New Roman" w:hAnsi="Times New Roman"/>
            <w:b/>
            <w:sz w:val="24"/>
            <w:szCs w:val="24"/>
          </w:rPr>
          <w:t>5</w:t>
        </w:r>
        <w:r w:rsidR="00962DFA" w:rsidRPr="001A5D04">
          <w:rPr>
            <w:rStyle w:val="Hyperlink"/>
            <w:rFonts w:ascii="Times New Roman" w:hAnsi="Times New Roman"/>
            <w:b/>
            <w:sz w:val="24"/>
            <w:szCs w:val="24"/>
          </w:rPr>
          <w:t xml:space="preserve"> </w:t>
        </w:r>
        <w:r w:rsidR="00962DFA" w:rsidRPr="001A5D04">
          <w:rPr>
            <w:rStyle w:val="Hyperlink"/>
            <w:rFonts w:ascii="Times New Roman" w:hAnsi="Times New Roman"/>
            <w:b/>
            <w:sz w:val="24"/>
            <w:szCs w:val="24"/>
          </w:rPr>
          <w:fldChar w:fldCharType="end"/>
        </w:r>
      </w:hyperlink>
    </w:p>
    <w:p w:rsidR="00962DFA" w:rsidRPr="00756598" w:rsidRDefault="000C4CAA" w:rsidP="004A092A">
      <w:pPr>
        <w:pStyle w:val="TOC1"/>
        <w:spacing w:before="120" w:after="240" w:line="360" w:lineRule="auto"/>
      </w:pPr>
      <w:hyperlink r:id="rId14" w:anchor="_Toc100296" w:history="1">
        <w:r w:rsidR="00962DFA" w:rsidRPr="001A5D04">
          <w:rPr>
            <w:rStyle w:val="Hyperlink"/>
            <w:rFonts w:ascii="Times New Roman" w:hAnsi="Times New Roman"/>
            <w:b/>
            <w:sz w:val="24"/>
            <w:szCs w:val="24"/>
          </w:rPr>
          <w:t xml:space="preserve">LIST OF FIGURES  </w:t>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tab/>
        </w:r>
        <w:r w:rsidR="00962DFA" w:rsidRPr="001A5D04">
          <w:rPr>
            <w:rStyle w:val="Hyperlink"/>
            <w:rFonts w:ascii="Times New Roman" w:hAnsi="Times New Roman"/>
            <w:b/>
            <w:sz w:val="24"/>
            <w:szCs w:val="24"/>
          </w:rPr>
          <w:fldChar w:fldCharType="begin"/>
        </w:r>
        <w:r w:rsidR="00962DFA" w:rsidRPr="001A5D04">
          <w:rPr>
            <w:rStyle w:val="Hyperlink"/>
            <w:rFonts w:ascii="Times New Roman" w:hAnsi="Times New Roman"/>
            <w:b/>
            <w:sz w:val="24"/>
            <w:szCs w:val="24"/>
          </w:rPr>
          <w:instrText>PAGEREF _Toc100296 \h</w:instrText>
        </w:r>
        <w:r w:rsidR="00962DFA" w:rsidRPr="001A5D04">
          <w:rPr>
            <w:rStyle w:val="Hyperlink"/>
            <w:rFonts w:ascii="Times New Roman" w:hAnsi="Times New Roman"/>
            <w:b/>
            <w:sz w:val="24"/>
            <w:szCs w:val="24"/>
          </w:rPr>
        </w:r>
        <w:r w:rsidR="00962DFA" w:rsidRPr="001A5D04">
          <w:rPr>
            <w:rStyle w:val="Hyperlink"/>
            <w:rFonts w:ascii="Times New Roman" w:hAnsi="Times New Roman"/>
            <w:b/>
            <w:sz w:val="24"/>
            <w:szCs w:val="24"/>
          </w:rPr>
          <w:fldChar w:fldCharType="separate"/>
        </w:r>
        <w:r w:rsidR="00287EFF">
          <w:rPr>
            <w:rStyle w:val="Hyperlink"/>
            <w:rFonts w:ascii="Times New Roman" w:hAnsi="Times New Roman"/>
            <w:b/>
            <w:sz w:val="24"/>
            <w:szCs w:val="24"/>
          </w:rPr>
          <w:t>7</w:t>
        </w:r>
        <w:r w:rsidR="00962DFA" w:rsidRPr="001A5D04">
          <w:rPr>
            <w:rStyle w:val="Hyperlink"/>
            <w:rFonts w:ascii="Times New Roman" w:hAnsi="Times New Roman"/>
            <w:b/>
            <w:sz w:val="24"/>
            <w:szCs w:val="24"/>
          </w:rPr>
          <w:t xml:space="preserve"> </w:t>
        </w:r>
        <w:r w:rsidR="00962DFA" w:rsidRPr="001A5D04">
          <w:rPr>
            <w:rStyle w:val="Hyperlink"/>
            <w:rFonts w:ascii="Times New Roman" w:hAnsi="Times New Roman"/>
            <w:b/>
            <w:sz w:val="24"/>
            <w:szCs w:val="24"/>
          </w:rPr>
          <w:fldChar w:fldCharType="end"/>
        </w:r>
      </w:hyperlink>
    </w:p>
    <w:p w:rsidR="00826797" w:rsidRPr="00237617" w:rsidRDefault="00962DFA" w:rsidP="00151AED">
      <w:pPr>
        <w:spacing w:before="120" w:after="120" w:line="360" w:lineRule="auto"/>
        <w:ind w:left="3731"/>
      </w:pPr>
      <w:r w:rsidRPr="00756598">
        <w:fldChar w:fldCharType="end"/>
      </w:r>
      <w:r w:rsidR="000C4CAA">
        <w:rPr>
          <w:noProof/>
        </w:rPr>
        <w:pict>
          <v:group id="Group 77401" o:spid="_x0000_s1088" style="position:absolute;left:0;text-align:left;margin-left:570.95pt;margin-top:24.5pt;width:.5pt;height:793.1pt;z-index:251659264;mso-position-horizontal-relative:page;mso-position-vertical-relative:page" coordsize="91,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">
            <v:shape id="Shape 101502" o:spid="_x0000_s1089" style="position:absolute;width:91;height:100721;visibility:visible;mso-wrap-style:square;v-text-anchor:top" coordsize="9144,10072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" adj="0,,0" path="m,l9144,r,10072116l,10072116,,e" fillcolor="black" stroked="f" strokeweight="0">
              <v:stroke miterlimit="83231f" joinstyle="miter"/>
              <v:formulas/>
              <v:path arrowok="t" o:connecttype="segments" textboxrect="0,0,9144,10072116"/>
            </v:shape>
            <w10:wrap type="square" anchorx="page" anchory="page"/>
          </v:group>
        </w:pict>
      </w:r>
      <w:r w:rsidR="00826797" w:rsidRPr="00237617">
        <w:rPr>
          <w:b/>
          <w:sz w:val="32"/>
        </w:rPr>
        <w:t>CHAPTERS</w:t>
      </w:r>
    </w:p>
    <w:p w:rsidR="00826797" w:rsidRPr="00237617" w:rsidRDefault="00826797" w:rsidP="00151AED">
      <w:pPr>
        <w:spacing w:before="120" w:after="120" w:line="360" w:lineRule="auto"/>
        <w:ind w:left="567"/>
        <w:rPr>
          <w:sz w:val="28"/>
          <w:szCs w:val="28"/>
        </w:rPr>
      </w:pPr>
      <w:r w:rsidRPr="00237617">
        <w:rPr>
          <w:b/>
          <w:sz w:val="28"/>
          <w:szCs w:val="28"/>
        </w:rPr>
        <w:t>Cha</w:t>
      </w:r>
      <w:r>
        <w:rPr>
          <w:b/>
          <w:sz w:val="28"/>
          <w:szCs w:val="28"/>
        </w:rPr>
        <w:t>pter 1</w:t>
      </w:r>
      <w:r w:rsidRPr="00237617">
        <w:rPr>
          <w:b/>
          <w:sz w:val="28"/>
          <w:szCs w:val="28"/>
        </w:rPr>
        <w:t xml:space="preserve">:  Introduction                                                                   </w:t>
      </w:r>
      <w:r>
        <w:rPr>
          <w:b/>
          <w:sz w:val="28"/>
          <w:szCs w:val="28"/>
        </w:rPr>
        <w:t xml:space="preserve">    </w:t>
      </w:r>
      <w:r w:rsidR="006A07AA">
        <w:rPr>
          <w:b/>
          <w:sz w:val="28"/>
          <w:szCs w:val="28"/>
        </w:rPr>
        <w:t>7-10</w:t>
      </w:r>
      <w:r w:rsidRPr="00237617">
        <w:rPr>
          <w:b/>
          <w:sz w:val="28"/>
          <w:szCs w:val="28"/>
        </w:rPr>
        <w:t xml:space="preserve"> </w:t>
      </w:r>
    </w:p>
    <w:p w:rsidR="00826797" w:rsidRPr="00237617" w:rsidRDefault="00826797" w:rsidP="004A092A">
      <w:pPr>
        <w:spacing w:before="120" w:after="240" w:line="360" w:lineRule="auto"/>
        <w:ind w:left="567"/>
        <w:rPr>
          <w:sz w:val="28"/>
          <w:szCs w:val="28"/>
        </w:rPr>
      </w:pPr>
      <w:r>
        <w:rPr>
          <w:sz w:val="28"/>
          <w:szCs w:val="28"/>
        </w:rPr>
        <w:t>1</w:t>
      </w:r>
      <w:r w:rsidRPr="00237617">
        <w:rPr>
          <w:sz w:val="28"/>
          <w:szCs w:val="28"/>
        </w:rPr>
        <w:t xml:space="preserve">.1   History of DBMS                                                                             </w:t>
      </w:r>
      <w:r>
        <w:rPr>
          <w:sz w:val="28"/>
          <w:szCs w:val="28"/>
        </w:rPr>
        <w:t xml:space="preserve">  </w:t>
      </w:r>
      <w:r w:rsidR="00BD2A66">
        <w:rPr>
          <w:sz w:val="28"/>
          <w:szCs w:val="28"/>
        </w:rPr>
        <w:t>8</w:t>
      </w:r>
      <w:r w:rsidRPr="00237617">
        <w:rPr>
          <w:sz w:val="28"/>
          <w:szCs w:val="28"/>
        </w:rPr>
        <w:t xml:space="preserve"> </w:t>
      </w:r>
    </w:p>
    <w:p w:rsidR="00826797" w:rsidRPr="00237617" w:rsidRDefault="00826797" w:rsidP="004A092A">
      <w:pPr>
        <w:spacing w:before="120" w:after="240" w:line="360" w:lineRule="auto"/>
        <w:ind w:left="567"/>
        <w:rPr>
          <w:sz w:val="28"/>
          <w:szCs w:val="28"/>
        </w:rPr>
      </w:pPr>
      <w:r>
        <w:rPr>
          <w:sz w:val="28"/>
          <w:szCs w:val="28"/>
        </w:rPr>
        <w:t>1</w:t>
      </w:r>
      <w:r w:rsidRPr="00237617">
        <w:rPr>
          <w:sz w:val="28"/>
          <w:szCs w:val="28"/>
        </w:rPr>
        <w:t xml:space="preserve">.2   Definition                                                                                         </w:t>
      </w:r>
      <w:r>
        <w:rPr>
          <w:sz w:val="28"/>
          <w:szCs w:val="28"/>
        </w:rPr>
        <w:t xml:space="preserve">  </w:t>
      </w:r>
      <w:r w:rsidR="00BD2A66">
        <w:rPr>
          <w:sz w:val="28"/>
          <w:szCs w:val="28"/>
        </w:rPr>
        <w:t>9</w:t>
      </w:r>
      <w:r w:rsidRPr="00237617">
        <w:rPr>
          <w:sz w:val="28"/>
          <w:szCs w:val="28"/>
        </w:rPr>
        <w:t xml:space="preserve"> </w:t>
      </w:r>
    </w:p>
    <w:p w:rsidR="00826797" w:rsidRPr="00237617" w:rsidRDefault="00826797" w:rsidP="004A092A">
      <w:pPr>
        <w:spacing w:before="120" w:after="240" w:line="360" w:lineRule="auto"/>
        <w:ind w:left="567"/>
        <w:rPr>
          <w:sz w:val="28"/>
          <w:szCs w:val="28"/>
        </w:rPr>
      </w:pPr>
      <w:r w:rsidRPr="00237617">
        <w:rPr>
          <w:sz w:val="28"/>
          <w:szCs w:val="28"/>
        </w:rPr>
        <w:t xml:space="preserve">1.3   Uses of Database                                                                           </w:t>
      </w:r>
      <w:r>
        <w:rPr>
          <w:sz w:val="28"/>
          <w:szCs w:val="28"/>
        </w:rPr>
        <w:t xml:space="preserve">     </w:t>
      </w:r>
      <w:r w:rsidR="00BD2A66">
        <w:rPr>
          <w:sz w:val="28"/>
          <w:szCs w:val="28"/>
        </w:rPr>
        <w:t>9</w:t>
      </w:r>
      <w:r w:rsidRPr="00237617">
        <w:rPr>
          <w:sz w:val="28"/>
          <w:szCs w:val="28"/>
        </w:rPr>
        <w:t xml:space="preserve"> </w:t>
      </w:r>
    </w:p>
    <w:p w:rsidR="00826797" w:rsidRPr="00237617" w:rsidRDefault="00826797" w:rsidP="004A092A">
      <w:pPr>
        <w:spacing w:before="120" w:after="240" w:line="360" w:lineRule="auto"/>
        <w:ind w:left="567"/>
        <w:rPr>
          <w:sz w:val="28"/>
          <w:szCs w:val="28"/>
        </w:rPr>
      </w:pPr>
      <w:r w:rsidRPr="00237617">
        <w:rPr>
          <w:sz w:val="28"/>
          <w:szCs w:val="28"/>
        </w:rPr>
        <w:t xml:space="preserve">1.4   Advantages                                                                                    </w:t>
      </w:r>
      <w:r w:rsidR="00BD2A66">
        <w:rPr>
          <w:sz w:val="28"/>
          <w:szCs w:val="28"/>
        </w:rPr>
        <w:t xml:space="preserve">    11</w:t>
      </w:r>
    </w:p>
    <w:p w:rsidR="00826797" w:rsidRPr="00237617" w:rsidRDefault="00826797" w:rsidP="004A092A">
      <w:pPr>
        <w:spacing w:before="120" w:after="240" w:line="360" w:lineRule="auto"/>
        <w:ind w:left="567"/>
        <w:rPr>
          <w:sz w:val="28"/>
          <w:szCs w:val="28"/>
        </w:rPr>
      </w:pPr>
      <w:r w:rsidRPr="00237617">
        <w:rPr>
          <w:sz w:val="28"/>
          <w:szCs w:val="28"/>
        </w:rPr>
        <w:t xml:space="preserve">1.5    Introduction to Project Management System                        </w:t>
      </w:r>
      <w:r>
        <w:rPr>
          <w:sz w:val="28"/>
          <w:szCs w:val="28"/>
        </w:rPr>
        <w:t xml:space="preserve">           </w:t>
      </w:r>
      <w:r w:rsidR="00BD2A66">
        <w:rPr>
          <w:sz w:val="28"/>
          <w:szCs w:val="28"/>
        </w:rPr>
        <w:t>1</w:t>
      </w:r>
      <w:r w:rsidR="00287EFF">
        <w:rPr>
          <w:sz w:val="28"/>
          <w:szCs w:val="28"/>
        </w:rPr>
        <w:t>1</w:t>
      </w:r>
      <w:r w:rsidRPr="00237617">
        <w:rPr>
          <w:sz w:val="28"/>
          <w:szCs w:val="28"/>
        </w:rPr>
        <w:t xml:space="preserve">     </w:t>
      </w:r>
    </w:p>
    <w:p w:rsidR="00826797" w:rsidRPr="00237617" w:rsidRDefault="00826797" w:rsidP="004A092A">
      <w:pPr>
        <w:spacing w:before="120" w:after="240" w:line="360" w:lineRule="auto"/>
        <w:ind w:left="-5"/>
        <w:rPr>
          <w:sz w:val="28"/>
          <w:szCs w:val="28"/>
        </w:rPr>
      </w:pPr>
      <w:r w:rsidRPr="00237617">
        <w:rPr>
          <w:sz w:val="28"/>
          <w:szCs w:val="28"/>
        </w:rPr>
        <w:t xml:space="preserve">       </w:t>
      </w:r>
      <w:r>
        <w:rPr>
          <w:b/>
          <w:sz w:val="28"/>
          <w:szCs w:val="28"/>
        </w:rPr>
        <w:t>Chapter 2</w:t>
      </w:r>
      <w:r w:rsidRPr="00237617">
        <w:rPr>
          <w:b/>
          <w:sz w:val="28"/>
          <w:szCs w:val="28"/>
        </w:rPr>
        <w:t>: System Analysis</w:t>
      </w:r>
      <w:r w:rsidRPr="00237617">
        <w:rPr>
          <w:b/>
          <w:sz w:val="28"/>
          <w:szCs w:val="28"/>
        </w:rPr>
        <w:tab/>
      </w:r>
      <w:r w:rsidRPr="00237617">
        <w:rPr>
          <w:b/>
          <w:sz w:val="28"/>
          <w:szCs w:val="28"/>
        </w:rPr>
        <w:tab/>
        <w:t xml:space="preserve">                                            </w:t>
      </w:r>
      <w:r>
        <w:rPr>
          <w:b/>
          <w:sz w:val="28"/>
          <w:szCs w:val="28"/>
        </w:rPr>
        <w:t xml:space="preserve">    </w:t>
      </w:r>
      <w:r w:rsidR="00287EFF">
        <w:rPr>
          <w:b/>
          <w:sz w:val="28"/>
          <w:szCs w:val="28"/>
        </w:rPr>
        <w:t>14-1</w:t>
      </w:r>
      <w:bookmarkStart w:id="2" w:name="_GoBack"/>
      <w:bookmarkEnd w:id="2"/>
      <w:r w:rsidRPr="00237617">
        <w:rPr>
          <w:b/>
          <w:sz w:val="28"/>
          <w:szCs w:val="28"/>
        </w:rPr>
        <w:t xml:space="preserve"> </w:t>
      </w:r>
    </w:p>
    <w:p w:rsidR="00826797" w:rsidRPr="00237617" w:rsidRDefault="00826797" w:rsidP="004A092A">
      <w:pPr>
        <w:spacing w:before="120" w:after="240" w:line="360" w:lineRule="auto"/>
        <w:ind w:left="567"/>
        <w:rPr>
          <w:sz w:val="28"/>
          <w:szCs w:val="28"/>
        </w:rPr>
      </w:pPr>
      <w:r w:rsidRPr="00237617">
        <w:rPr>
          <w:sz w:val="28"/>
          <w:szCs w:val="28"/>
        </w:rPr>
        <w:t xml:space="preserve"> 2.1   Existing System </w:t>
      </w:r>
      <w:r w:rsidRPr="00237617">
        <w:rPr>
          <w:sz w:val="28"/>
          <w:szCs w:val="28"/>
        </w:rPr>
        <w:tab/>
      </w:r>
      <w:r w:rsidRPr="00237617">
        <w:rPr>
          <w:sz w:val="28"/>
          <w:szCs w:val="28"/>
        </w:rPr>
        <w:tab/>
      </w:r>
      <w:r w:rsidRPr="00237617">
        <w:rPr>
          <w:sz w:val="28"/>
          <w:szCs w:val="28"/>
        </w:rPr>
        <w:tab/>
      </w:r>
      <w:r w:rsidRPr="00237617">
        <w:rPr>
          <w:sz w:val="28"/>
          <w:szCs w:val="28"/>
        </w:rPr>
        <w:tab/>
      </w:r>
      <w:r w:rsidRPr="00237617">
        <w:rPr>
          <w:sz w:val="28"/>
          <w:szCs w:val="28"/>
        </w:rPr>
        <w:tab/>
      </w:r>
      <w:r w:rsidRPr="00237617">
        <w:rPr>
          <w:sz w:val="28"/>
          <w:szCs w:val="28"/>
        </w:rPr>
        <w:tab/>
      </w:r>
      <w:r w:rsidRPr="00237617">
        <w:rPr>
          <w:sz w:val="28"/>
          <w:szCs w:val="28"/>
        </w:rPr>
        <w:tab/>
      </w:r>
      <w:r w:rsidRPr="00237617">
        <w:rPr>
          <w:sz w:val="28"/>
          <w:szCs w:val="28"/>
        </w:rPr>
        <w:tab/>
      </w:r>
      <w:r>
        <w:rPr>
          <w:sz w:val="28"/>
          <w:szCs w:val="28"/>
        </w:rPr>
        <w:t xml:space="preserve"> </w:t>
      </w:r>
      <w:r w:rsidRPr="00237617">
        <w:rPr>
          <w:sz w:val="28"/>
          <w:szCs w:val="28"/>
        </w:rPr>
        <w:t xml:space="preserve">14                      </w:t>
      </w:r>
    </w:p>
    <w:p w:rsidR="00826797" w:rsidRPr="00237617" w:rsidRDefault="00826797" w:rsidP="004A092A">
      <w:pPr>
        <w:spacing w:before="120" w:after="240" w:line="360" w:lineRule="auto"/>
        <w:ind w:left="567"/>
        <w:rPr>
          <w:sz w:val="28"/>
          <w:szCs w:val="28"/>
        </w:rPr>
      </w:pPr>
      <w:r w:rsidRPr="00237617">
        <w:rPr>
          <w:sz w:val="28"/>
          <w:szCs w:val="28"/>
        </w:rPr>
        <w:t xml:space="preserve"> 2.2   Proposed System</w:t>
      </w:r>
      <w:r w:rsidRPr="00237617">
        <w:rPr>
          <w:sz w:val="28"/>
          <w:szCs w:val="28"/>
        </w:rPr>
        <w:tab/>
        <w:t xml:space="preserve">                                                                     </w:t>
      </w:r>
      <w:r>
        <w:rPr>
          <w:sz w:val="28"/>
          <w:szCs w:val="28"/>
        </w:rPr>
        <w:t xml:space="preserve">   </w:t>
      </w:r>
      <w:r w:rsidRPr="00237617">
        <w:rPr>
          <w:sz w:val="28"/>
          <w:szCs w:val="28"/>
        </w:rPr>
        <w:t xml:space="preserve">14 </w:t>
      </w:r>
    </w:p>
    <w:p w:rsidR="00826797" w:rsidRPr="00237617" w:rsidRDefault="00826797" w:rsidP="004A092A">
      <w:pPr>
        <w:spacing w:before="120" w:after="240" w:line="360" w:lineRule="auto"/>
        <w:ind w:left="567"/>
        <w:rPr>
          <w:sz w:val="28"/>
          <w:szCs w:val="28"/>
        </w:rPr>
      </w:pPr>
      <w:r>
        <w:rPr>
          <w:sz w:val="28"/>
          <w:szCs w:val="28"/>
        </w:rPr>
        <w:t xml:space="preserve"> </w:t>
      </w:r>
      <w:r w:rsidRPr="00237617">
        <w:rPr>
          <w:sz w:val="28"/>
          <w:szCs w:val="28"/>
        </w:rPr>
        <w:t>2.3   Objectives of Proposed System</w:t>
      </w:r>
      <w:r w:rsidRPr="00237617">
        <w:rPr>
          <w:sz w:val="28"/>
          <w:szCs w:val="28"/>
        </w:rPr>
        <w:tab/>
      </w:r>
      <w:r w:rsidRPr="00237617">
        <w:rPr>
          <w:sz w:val="28"/>
          <w:szCs w:val="28"/>
        </w:rPr>
        <w:tab/>
      </w:r>
      <w:r w:rsidRPr="00237617">
        <w:rPr>
          <w:sz w:val="28"/>
          <w:szCs w:val="28"/>
        </w:rPr>
        <w:tab/>
      </w:r>
      <w:r w:rsidRPr="00237617">
        <w:rPr>
          <w:sz w:val="28"/>
          <w:szCs w:val="28"/>
        </w:rPr>
        <w:tab/>
      </w:r>
      <w:r w:rsidRPr="00237617">
        <w:rPr>
          <w:sz w:val="28"/>
          <w:szCs w:val="28"/>
        </w:rPr>
        <w:tab/>
      </w:r>
      <w:r w:rsidRPr="00237617">
        <w:rPr>
          <w:sz w:val="28"/>
          <w:szCs w:val="28"/>
        </w:rPr>
        <w:tab/>
      </w:r>
    </w:p>
    <w:p w:rsidR="00826797" w:rsidRPr="00237617" w:rsidRDefault="00826797" w:rsidP="004A092A">
      <w:pPr>
        <w:spacing w:before="120" w:after="240" w:line="360" w:lineRule="auto"/>
        <w:ind w:left="567"/>
        <w:rPr>
          <w:sz w:val="28"/>
          <w:szCs w:val="28"/>
        </w:rPr>
      </w:pPr>
      <w:r>
        <w:rPr>
          <w:b/>
          <w:sz w:val="28"/>
          <w:szCs w:val="28"/>
        </w:rPr>
        <w:t>Chapter 3</w:t>
      </w:r>
      <w:r w:rsidRPr="00237617">
        <w:rPr>
          <w:b/>
          <w:sz w:val="28"/>
          <w:szCs w:val="28"/>
        </w:rPr>
        <w:t xml:space="preserve">: System Requirement Specification                               </w:t>
      </w:r>
      <w:r>
        <w:rPr>
          <w:b/>
          <w:sz w:val="28"/>
          <w:szCs w:val="28"/>
        </w:rPr>
        <w:t xml:space="preserve">  </w:t>
      </w:r>
      <w:r w:rsidRPr="00237617">
        <w:rPr>
          <w:b/>
          <w:sz w:val="28"/>
          <w:szCs w:val="28"/>
        </w:rPr>
        <w:t xml:space="preserve">15-20 </w:t>
      </w:r>
    </w:p>
    <w:p w:rsidR="00826797" w:rsidRPr="00237617" w:rsidRDefault="00826797" w:rsidP="004A092A">
      <w:pPr>
        <w:spacing w:before="120" w:after="240" w:line="360" w:lineRule="auto"/>
        <w:ind w:left="567"/>
        <w:rPr>
          <w:sz w:val="28"/>
          <w:szCs w:val="28"/>
        </w:rPr>
      </w:pPr>
      <w:r w:rsidRPr="00237617">
        <w:rPr>
          <w:sz w:val="28"/>
          <w:szCs w:val="28"/>
        </w:rPr>
        <w:t>3.1   Hardw</w:t>
      </w:r>
      <w:r>
        <w:rPr>
          <w:sz w:val="28"/>
          <w:szCs w:val="28"/>
        </w:rPr>
        <w:t>are Requirements</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237617">
        <w:rPr>
          <w:sz w:val="28"/>
          <w:szCs w:val="28"/>
        </w:rPr>
        <w:t xml:space="preserve">15 </w:t>
      </w:r>
    </w:p>
    <w:p w:rsidR="00826797" w:rsidRDefault="00826797" w:rsidP="004A092A">
      <w:pPr>
        <w:spacing w:before="120" w:after="240" w:line="360" w:lineRule="auto"/>
        <w:ind w:left="567"/>
        <w:rPr>
          <w:sz w:val="28"/>
          <w:szCs w:val="28"/>
        </w:rPr>
      </w:pPr>
      <w:r w:rsidRPr="00237617">
        <w:rPr>
          <w:sz w:val="28"/>
          <w:szCs w:val="28"/>
        </w:rPr>
        <w:t xml:space="preserve">3.2   Software Requirements                                                                </w:t>
      </w:r>
      <w:r>
        <w:rPr>
          <w:sz w:val="28"/>
          <w:szCs w:val="28"/>
        </w:rPr>
        <w:t xml:space="preserve">     </w:t>
      </w:r>
      <w:r w:rsidRPr="00237617">
        <w:rPr>
          <w:sz w:val="28"/>
          <w:szCs w:val="28"/>
        </w:rPr>
        <w:t xml:space="preserve">15 </w:t>
      </w:r>
    </w:p>
    <w:p w:rsidR="00151AED" w:rsidRPr="00237617" w:rsidRDefault="00151AED" w:rsidP="004A092A">
      <w:pPr>
        <w:spacing w:before="120" w:after="240" w:line="360" w:lineRule="auto"/>
        <w:ind w:left="567"/>
        <w:rPr>
          <w:sz w:val="28"/>
          <w:szCs w:val="28"/>
        </w:rPr>
      </w:pPr>
    </w:p>
    <w:p w:rsidR="004A092A" w:rsidRPr="00237617" w:rsidRDefault="004A092A" w:rsidP="004A092A">
      <w:pPr>
        <w:spacing w:after="120" w:line="360" w:lineRule="auto"/>
        <w:ind w:left="567"/>
        <w:rPr>
          <w:sz w:val="28"/>
          <w:szCs w:val="28"/>
        </w:rPr>
      </w:pPr>
      <w:r w:rsidRPr="00237617">
        <w:rPr>
          <w:b/>
          <w:sz w:val="28"/>
          <w:szCs w:val="28"/>
        </w:rPr>
        <w:lastRenderedPageBreak/>
        <w:t>Chapter 4</w:t>
      </w:r>
      <w:r>
        <w:rPr>
          <w:b/>
          <w:sz w:val="28"/>
          <w:szCs w:val="28"/>
        </w:rPr>
        <w:t xml:space="preserve">: </w:t>
      </w:r>
      <w:r w:rsidRPr="00237617">
        <w:rPr>
          <w:b/>
          <w:sz w:val="28"/>
          <w:szCs w:val="28"/>
        </w:rPr>
        <w:t xml:space="preserve"> System Design </w:t>
      </w:r>
      <w:r w:rsidRPr="00237617">
        <w:rPr>
          <w:b/>
          <w:sz w:val="28"/>
          <w:szCs w:val="28"/>
        </w:rPr>
        <w:tab/>
      </w:r>
      <w:r w:rsidRPr="00237617">
        <w:rPr>
          <w:b/>
          <w:sz w:val="28"/>
          <w:szCs w:val="28"/>
        </w:rPr>
        <w:tab/>
      </w:r>
      <w:r w:rsidRPr="00237617">
        <w:rPr>
          <w:b/>
          <w:sz w:val="28"/>
          <w:szCs w:val="28"/>
        </w:rPr>
        <w:tab/>
      </w:r>
      <w:r w:rsidRPr="00237617">
        <w:rPr>
          <w:b/>
          <w:sz w:val="28"/>
          <w:szCs w:val="28"/>
        </w:rPr>
        <w:tab/>
        <w:t xml:space="preserve">           </w:t>
      </w:r>
      <w:r>
        <w:rPr>
          <w:b/>
          <w:sz w:val="28"/>
          <w:szCs w:val="28"/>
        </w:rPr>
        <w:t xml:space="preserve">                 </w:t>
      </w:r>
      <w:r w:rsidRPr="00237617">
        <w:rPr>
          <w:b/>
          <w:sz w:val="28"/>
          <w:szCs w:val="28"/>
        </w:rPr>
        <w:t xml:space="preserve">21-23 </w:t>
      </w:r>
    </w:p>
    <w:p w:rsidR="004A092A" w:rsidRPr="00237617" w:rsidRDefault="004A092A" w:rsidP="004A092A">
      <w:pPr>
        <w:spacing w:after="120" w:line="360" w:lineRule="auto"/>
        <w:ind w:left="567"/>
        <w:rPr>
          <w:sz w:val="28"/>
          <w:szCs w:val="28"/>
        </w:rPr>
      </w:pPr>
      <w:r w:rsidRPr="00237617">
        <w:rPr>
          <w:sz w:val="28"/>
          <w:szCs w:val="28"/>
        </w:rPr>
        <w:t>4.1   Database Design</w:t>
      </w:r>
      <w:r w:rsidRPr="00237617">
        <w:rPr>
          <w:sz w:val="28"/>
          <w:szCs w:val="28"/>
        </w:rPr>
        <w:tab/>
        <w:t xml:space="preserve">                 </w:t>
      </w:r>
      <w:r w:rsidRPr="00237617">
        <w:rPr>
          <w:sz w:val="28"/>
          <w:szCs w:val="28"/>
        </w:rPr>
        <w:tab/>
      </w:r>
      <w:r w:rsidRPr="00237617">
        <w:rPr>
          <w:sz w:val="28"/>
          <w:szCs w:val="28"/>
        </w:rPr>
        <w:tab/>
      </w:r>
      <w:r w:rsidRPr="00237617">
        <w:rPr>
          <w:sz w:val="28"/>
          <w:szCs w:val="28"/>
        </w:rPr>
        <w:tab/>
      </w:r>
      <w:r w:rsidRPr="00237617">
        <w:rPr>
          <w:sz w:val="28"/>
          <w:szCs w:val="28"/>
        </w:rPr>
        <w:tab/>
        <w:t xml:space="preserve">     </w:t>
      </w:r>
      <w:r>
        <w:rPr>
          <w:sz w:val="28"/>
          <w:szCs w:val="28"/>
        </w:rPr>
        <w:t xml:space="preserve">                </w:t>
      </w:r>
      <w:r w:rsidRPr="00237617">
        <w:rPr>
          <w:sz w:val="28"/>
          <w:szCs w:val="28"/>
        </w:rPr>
        <w:t xml:space="preserve">21 </w:t>
      </w:r>
    </w:p>
    <w:p w:rsidR="004A092A" w:rsidRPr="00237617" w:rsidRDefault="000C4CAA" w:rsidP="00287EFF">
      <w:pPr>
        <w:spacing w:after="120" w:line="360" w:lineRule="auto"/>
        <w:ind w:left="1418"/>
        <w:rPr>
          <w:sz w:val="28"/>
          <w:szCs w:val="28"/>
        </w:rPr>
      </w:pPr>
      <w:r>
        <w:rPr>
          <w:noProof/>
        </w:rPr>
        <w:pict>
          <v:group id="Group 77217" o:spid="_x0000_s1098" style="position:absolute;left:0;text-align:left;margin-left:570.95pt;margin-top:24.5pt;width:.5pt;height:793.1pt;z-index:251660288;mso-position-horizontal-relative:page;mso-position-vertical-relative:page" coordsize="91,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">
            <v:shape id="Shape 101506" o:spid="_x0000_s1099" style="position:absolute;width:91;height:100721;visibility:visible;mso-wrap-style:square;v-text-anchor:top" coordsize="9144,10072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" adj="0,,0" path="m,l9144,r,10072116l,10072116,,e" fillcolor="black" stroked="f" strokeweight="0">
              <v:stroke miterlimit="83231f" joinstyle="miter"/>
              <v:formulas/>
              <v:path arrowok="t" o:connecttype="segments" textboxrect="0,0,9144,10072116"/>
            </v:shape>
            <w10:wrap type="square" anchorx="page" anchory="page"/>
          </v:group>
        </w:pict>
      </w:r>
      <w:r w:rsidR="004A092A" w:rsidRPr="00237617">
        <w:rPr>
          <w:sz w:val="28"/>
          <w:szCs w:val="28"/>
        </w:rPr>
        <w:t xml:space="preserve">4.1.1 </w:t>
      </w:r>
      <w:r w:rsidR="004A092A" w:rsidRPr="00237617">
        <w:rPr>
          <w:sz w:val="28"/>
          <w:szCs w:val="28"/>
        </w:rPr>
        <w:tab/>
        <w:t xml:space="preserve"> </w:t>
      </w:r>
      <w:r w:rsidR="004A092A">
        <w:rPr>
          <w:sz w:val="28"/>
          <w:szCs w:val="28"/>
        </w:rPr>
        <w:t xml:space="preserve">E R </w:t>
      </w:r>
      <w:r w:rsidR="004A092A" w:rsidRPr="00237617">
        <w:rPr>
          <w:sz w:val="28"/>
          <w:szCs w:val="28"/>
        </w:rPr>
        <w:t xml:space="preserve">Diagram                                                           </w:t>
      </w:r>
      <w:r w:rsidR="004A092A">
        <w:rPr>
          <w:sz w:val="28"/>
          <w:szCs w:val="28"/>
        </w:rPr>
        <w:t xml:space="preserve">           </w:t>
      </w:r>
      <w:r w:rsidR="004A092A" w:rsidRPr="00237617">
        <w:rPr>
          <w:sz w:val="28"/>
          <w:szCs w:val="28"/>
        </w:rPr>
        <w:t xml:space="preserve">21 </w:t>
      </w:r>
    </w:p>
    <w:p w:rsidR="004A092A" w:rsidRPr="00237617" w:rsidRDefault="004A092A" w:rsidP="00287EFF">
      <w:pPr>
        <w:spacing w:after="120" w:line="360" w:lineRule="auto"/>
        <w:ind w:left="1418"/>
        <w:rPr>
          <w:sz w:val="28"/>
          <w:szCs w:val="28"/>
        </w:rPr>
      </w:pPr>
      <w:r w:rsidRPr="00237617">
        <w:rPr>
          <w:sz w:val="28"/>
          <w:szCs w:val="28"/>
        </w:rPr>
        <w:t xml:space="preserve">4.1.2 </w:t>
      </w:r>
      <w:r w:rsidRPr="00237617">
        <w:rPr>
          <w:sz w:val="28"/>
          <w:szCs w:val="28"/>
        </w:rPr>
        <w:tab/>
        <w:t xml:space="preserve">Schema Diagram                                                      </w:t>
      </w:r>
      <w:r>
        <w:rPr>
          <w:sz w:val="28"/>
          <w:szCs w:val="28"/>
        </w:rPr>
        <w:t xml:space="preserve">           </w:t>
      </w:r>
      <w:r w:rsidRPr="00237617">
        <w:rPr>
          <w:sz w:val="28"/>
          <w:szCs w:val="28"/>
        </w:rPr>
        <w:t xml:space="preserve">22 </w:t>
      </w:r>
    </w:p>
    <w:p w:rsidR="004A092A" w:rsidRPr="00237617" w:rsidRDefault="004A092A" w:rsidP="00287EFF">
      <w:pPr>
        <w:spacing w:after="120" w:line="360" w:lineRule="auto"/>
        <w:ind w:left="1418"/>
        <w:rPr>
          <w:sz w:val="28"/>
          <w:szCs w:val="28"/>
        </w:rPr>
      </w:pPr>
      <w:r w:rsidRPr="00237617">
        <w:rPr>
          <w:sz w:val="28"/>
          <w:szCs w:val="28"/>
        </w:rPr>
        <w:t xml:space="preserve">4.1.3       Data Flow Diagram                                                     </w:t>
      </w:r>
      <w:r>
        <w:rPr>
          <w:sz w:val="28"/>
          <w:szCs w:val="28"/>
        </w:rPr>
        <w:t xml:space="preserve">   </w:t>
      </w:r>
      <w:r w:rsidRPr="00237617">
        <w:rPr>
          <w:sz w:val="28"/>
          <w:szCs w:val="28"/>
        </w:rPr>
        <w:t xml:space="preserve">22 </w:t>
      </w:r>
    </w:p>
    <w:p w:rsidR="004A092A" w:rsidRPr="00237617" w:rsidRDefault="004A092A" w:rsidP="004A092A">
      <w:pPr>
        <w:spacing w:after="120" w:line="360" w:lineRule="auto"/>
        <w:ind w:left="567"/>
        <w:rPr>
          <w:sz w:val="28"/>
          <w:szCs w:val="28"/>
        </w:rPr>
      </w:pPr>
      <w:r>
        <w:rPr>
          <w:sz w:val="28"/>
          <w:szCs w:val="28"/>
        </w:rPr>
        <w:t xml:space="preserve">4.2 </w:t>
      </w:r>
      <w:r w:rsidRPr="00237617">
        <w:rPr>
          <w:sz w:val="28"/>
          <w:szCs w:val="28"/>
        </w:rPr>
        <w:t>Implementation</w:t>
      </w:r>
    </w:p>
    <w:p w:rsidR="004A092A" w:rsidRPr="00237617" w:rsidRDefault="004A092A" w:rsidP="00287EFF">
      <w:pPr>
        <w:spacing w:after="120" w:line="360" w:lineRule="auto"/>
        <w:ind w:left="1418"/>
        <w:rPr>
          <w:sz w:val="28"/>
          <w:szCs w:val="28"/>
        </w:rPr>
      </w:pPr>
      <w:r w:rsidRPr="00237617">
        <w:rPr>
          <w:sz w:val="28"/>
          <w:szCs w:val="28"/>
        </w:rPr>
        <w:t>4.2.1   Modules   Description</w:t>
      </w:r>
    </w:p>
    <w:p w:rsidR="004A092A" w:rsidRPr="00237617" w:rsidRDefault="004A092A" w:rsidP="00287EFF">
      <w:pPr>
        <w:spacing w:after="227" w:line="256" w:lineRule="auto"/>
        <w:ind w:left="567"/>
        <w:rPr>
          <w:sz w:val="28"/>
          <w:szCs w:val="28"/>
        </w:rPr>
      </w:pPr>
      <w:r>
        <w:rPr>
          <w:b/>
          <w:sz w:val="28"/>
          <w:szCs w:val="28"/>
        </w:rPr>
        <w:t>Chapter 5</w:t>
      </w:r>
      <w:r w:rsidRPr="00237617">
        <w:rPr>
          <w:b/>
          <w:sz w:val="28"/>
          <w:szCs w:val="28"/>
        </w:rPr>
        <w:t xml:space="preserve">: Testing </w:t>
      </w:r>
      <w:r w:rsidR="00287EFF" w:rsidRPr="00287EFF">
        <w:rPr>
          <w:b/>
          <w:sz w:val="28"/>
          <w:szCs w:val="28"/>
        </w:rPr>
        <w:t>and</w:t>
      </w:r>
      <w:r>
        <w:rPr>
          <w:b/>
          <w:sz w:val="28"/>
          <w:szCs w:val="28"/>
        </w:rPr>
        <w:t xml:space="preserve"> Screen </w:t>
      </w:r>
      <w:r w:rsidRPr="00237617">
        <w:rPr>
          <w:b/>
          <w:sz w:val="28"/>
          <w:szCs w:val="28"/>
        </w:rPr>
        <w:t>Shots</w:t>
      </w:r>
    </w:p>
    <w:p w:rsidR="004A092A" w:rsidRPr="00237617" w:rsidRDefault="00287EFF" w:rsidP="004A092A">
      <w:pPr>
        <w:spacing w:after="227" w:line="256" w:lineRule="auto"/>
        <w:rPr>
          <w:b/>
          <w:sz w:val="28"/>
          <w:szCs w:val="28"/>
        </w:rPr>
      </w:pPr>
      <w:r>
        <w:rPr>
          <w:b/>
          <w:sz w:val="28"/>
          <w:szCs w:val="28"/>
        </w:rPr>
        <w:t xml:space="preserve">       </w:t>
      </w:r>
      <w:r w:rsidR="004A092A" w:rsidRPr="00237617">
        <w:rPr>
          <w:b/>
          <w:sz w:val="28"/>
          <w:szCs w:val="28"/>
        </w:rPr>
        <w:t xml:space="preserve"> CONCLUSION      </w:t>
      </w:r>
    </w:p>
    <w:p w:rsidR="004A092A" w:rsidRPr="00237617" w:rsidRDefault="00287EFF" w:rsidP="00287EFF">
      <w:pPr>
        <w:spacing w:after="227" w:line="256" w:lineRule="auto"/>
        <w:rPr>
          <w:b/>
          <w:sz w:val="28"/>
          <w:szCs w:val="28"/>
        </w:rPr>
      </w:pPr>
      <w:r>
        <w:rPr>
          <w:b/>
          <w:sz w:val="28"/>
          <w:szCs w:val="28"/>
        </w:rPr>
        <w:t xml:space="preserve">        </w:t>
      </w:r>
      <w:r w:rsidR="004A092A" w:rsidRPr="00237617">
        <w:rPr>
          <w:b/>
          <w:sz w:val="28"/>
          <w:szCs w:val="28"/>
        </w:rPr>
        <w:t>REFERENCES</w:t>
      </w:r>
    </w:p>
    <w:p w:rsidR="00BD2A66" w:rsidRDefault="00BD2A66" w:rsidP="004A092A">
      <w:pPr>
        <w:spacing w:after="120" w:line="360" w:lineRule="auto"/>
        <w:jc w:val="center"/>
        <w:rPr>
          <w:b/>
          <w:sz w:val="32"/>
        </w:rPr>
      </w:pPr>
    </w:p>
    <w:p w:rsidR="00BD2A66" w:rsidRDefault="00BD2A66" w:rsidP="004A092A">
      <w:pPr>
        <w:spacing w:after="120" w:line="360" w:lineRule="auto"/>
        <w:jc w:val="center"/>
        <w:rPr>
          <w:b/>
          <w:sz w:val="32"/>
        </w:rPr>
      </w:pPr>
    </w:p>
    <w:p w:rsidR="00BD2A66" w:rsidRDefault="00BD2A66" w:rsidP="004A092A">
      <w:pPr>
        <w:spacing w:after="120" w:line="360" w:lineRule="auto"/>
        <w:jc w:val="center"/>
        <w:rPr>
          <w:b/>
          <w:sz w:val="32"/>
        </w:rPr>
      </w:pPr>
    </w:p>
    <w:p w:rsidR="00BD2A66" w:rsidRDefault="00BD2A66" w:rsidP="004A092A">
      <w:pPr>
        <w:spacing w:after="120" w:line="360" w:lineRule="auto"/>
        <w:jc w:val="center"/>
        <w:rPr>
          <w:b/>
          <w:sz w:val="32"/>
        </w:rPr>
      </w:pPr>
    </w:p>
    <w:p w:rsidR="00BD2A66" w:rsidRDefault="00BD2A66" w:rsidP="004A092A">
      <w:pPr>
        <w:spacing w:after="120" w:line="360" w:lineRule="auto"/>
        <w:jc w:val="center"/>
        <w:rPr>
          <w:b/>
          <w:sz w:val="32"/>
        </w:rPr>
      </w:pPr>
    </w:p>
    <w:p w:rsidR="00BD2A66" w:rsidRDefault="00BD2A66" w:rsidP="004A092A">
      <w:pPr>
        <w:spacing w:after="120" w:line="360" w:lineRule="auto"/>
        <w:jc w:val="center"/>
        <w:rPr>
          <w:b/>
          <w:sz w:val="32"/>
        </w:rPr>
      </w:pPr>
    </w:p>
    <w:p w:rsidR="00BD2A66" w:rsidRDefault="00BD2A66" w:rsidP="004A092A">
      <w:pPr>
        <w:spacing w:after="120" w:line="360" w:lineRule="auto"/>
        <w:jc w:val="center"/>
        <w:rPr>
          <w:b/>
          <w:sz w:val="32"/>
        </w:rPr>
      </w:pPr>
    </w:p>
    <w:p w:rsidR="00BD2A66" w:rsidRDefault="00BD2A66" w:rsidP="004A092A">
      <w:pPr>
        <w:spacing w:after="120" w:line="360" w:lineRule="auto"/>
        <w:jc w:val="center"/>
        <w:rPr>
          <w:b/>
          <w:sz w:val="32"/>
        </w:rPr>
      </w:pPr>
    </w:p>
    <w:p w:rsidR="00BD2A66" w:rsidRDefault="00BD2A66" w:rsidP="004A092A">
      <w:pPr>
        <w:spacing w:after="120" w:line="360" w:lineRule="auto"/>
        <w:jc w:val="center"/>
        <w:rPr>
          <w:b/>
          <w:sz w:val="32"/>
        </w:rPr>
      </w:pPr>
    </w:p>
    <w:p w:rsidR="00BD2A66" w:rsidRDefault="00BD2A66" w:rsidP="004A092A">
      <w:pPr>
        <w:spacing w:after="120" w:line="360" w:lineRule="auto"/>
        <w:jc w:val="center"/>
        <w:rPr>
          <w:b/>
          <w:sz w:val="32"/>
        </w:rPr>
      </w:pPr>
    </w:p>
    <w:p w:rsidR="00287EFF" w:rsidRDefault="00287EFF" w:rsidP="004A092A">
      <w:pPr>
        <w:spacing w:after="120" w:line="360" w:lineRule="auto"/>
        <w:jc w:val="center"/>
        <w:rPr>
          <w:b/>
          <w:sz w:val="32"/>
        </w:rPr>
      </w:pPr>
    </w:p>
    <w:p w:rsidR="00BD2A66" w:rsidRDefault="00BD2A66" w:rsidP="004A092A">
      <w:pPr>
        <w:spacing w:after="120" w:line="360" w:lineRule="auto"/>
        <w:jc w:val="center"/>
        <w:rPr>
          <w:b/>
          <w:sz w:val="32"/>
        </w:rPr>
      </w:pPr>
    </w:p>
    <w:p w:rsidR="004A092A" w:rsidRPr="00237617" w:rsidRDefault="004A092A" w:rsidP="004A092A">
      <w:pPr>
        <w:spacing w:after="120" w:line="360" w:lineRule="auto"/>
        <w:jc w:val="center"/>
        <w:rPr>
          <w:b/>
          <w:sz w:val="32"/>
        </w:rPr>
      </w:pPr>
      <w:r w:rsidRPr="00237617">
        <w:rPr>
          <w:b/>
          <w:sz w:val="32"/>
        </w:rPr>
        <w:lastRenderedPageBreak/>
        <w:t>LIST OF FIGURES</w:t>
      </w:r>
    </w:p>
    <w:tbl>
      <w:tblPr>
        <w:tblStyle w:val="TableGrid0"/>
        <w:tblpPr w:leftFromText="180" w:rightFromText="180" w:vertAnchor="text" w:horzAnchor="margin" w:tblpY="1035"/>
        <w:tblW w:w="8942" w:type="dxa"/>
        <w:tblInd w:w="0" w:type="dxa"/>
        <w:tblCellMar>
          <w:top w:w="38" w:type="dxa"/>
          <w:left w:w="108" w:type="dxa"/>
          <w:right w:w="109" w:type="dxa"/>
        </w:tblCellMar>
        <w:tblLook w:val="04A0" w:firstRow="1" w:lastRow="0" w:firstColumn="1" w:lastColumn="0" w:noHBand="0" w:noVBand="1"/>
      </w:tblPr>
      <w:tblGrid>
        <w:gridCol w:w="2376"/>
        <w:gridCol w:w="3585"/>
        <w:gridCol w:w="2981"/>
      </w:tblGrid>
      <w:tr w:rsidR="00BD2A66" w:rsidRPr="00237617" w:rsidTr="00BD2A66">
        <w:trPr>
          <w:trHeight w:val="553"/>
        </w:trPr>
        <w:tc>
          <w:tcPr>
            <w:tcW w:w="2376" w:type="dxa"/>
            <w:tcBorders>
              <w:top w:val="single" w:sz="4" w:space="0" w:color="000000"/>
              <w:left w:val="single" w:sz="4" w:space="0" w:color="000000"/>
              <w:bottom w:val="single" w:sz="4" w:space="0" w:color="000000"/>
              <w:right w:val="single" w:sz="4" w:space="0" w:color="000000"/>
            </w:tcBorders>
            <w:hideMark/>
          </w:tcPr>
          <w:p w:rsidR="00BD2A66" w:rsidRPr="00237617" w:rsidRDefault="00BD2A66" w:rsidP="00C67ED6">
            <w:pPr>
              <w:spacing w:after="120" w:line="360" w:lineRule="auto"/>
              <w:rPr>
                <w:rFonts w:ascii="Times New Roman" w:hAnsi="Times New Roman" w:cs="Times New Roman"/>
                <w:sz w:val="24"/>
                <w:szCs w:val="24"/>
              </w:rPr>
            </w:pPr>
            <w:r w:rsidRPr="00237617">
              <w:rPr>
                <w:rFonts w:ascii="Times New Roman" w:hAnsi="Times New Roman" w:cs="Times New Roman"/>
                <w:b/>
                <w:sz w:val="24"/>
                <w:szCs w:val="24"/>
              </w:rPr>
              <w:t xml:space="preserve">Figure No </w:t>
            </w:r>
          </w:p>
          <w:p w:rsidR="00BD2A66" w:rsidRPr="00237617" w:rsidRDefault="00BD2A66" w:rsidP="00C67ED6">
            <w:pPr>
              <w:spacing w:after="120" w:line="360" w:lineRule="auto"/>
              <w:rPr>
                <w:rFonts w:ascii="Times New Roman" w:hAnsi="Times New Roman" w:cs="Times New Roman"/>
                <w:sz w:val="24"/>
                <w:szCs w:val="24"/>
              </w:rPr>
            </w:pPr>
            <w:r w:rsidRPr="00237617">
              <w:rPr>
                <w:rFonts w:ascii="Times New Roman" w:hAnsi="Times New Roman" w:cs="Times New Roman"/>
                <w:b/>
                <w:sz w:val="24"/>
                <w:szCs w:val="24"/>
              </w:rPr>
              <w:t xml:space="preserve"> </w:t>
            </w:r>
          </w:p>
        </w:tc>
        <w:tc>
          <w:tcPr>
            <w:tcW w:w="3585" w:type="dxa"/>
            <w:tcBorders>
              <w:top w:val="single" w:sz="4" w:space="0" w:color="000000"/>
              <w:left w:val="single" w:sz="4" w:space="0" w:color="000000"/>
              <w:bottom w:val="single" w:sz="4" w:space="0" w:color="000000"/>
              <w:right w:val="single" w:sz="4" w:space="0" w:color="000000"/>
            </w:tcBorders>
            <w:hideMark/>
          </w:tcPr>
          <w:p w:rsidR="00BD2A66" w:rsidRPr="00237617" w:rsidRDefault="00BD2A66" w:rsidP="00C67ED6">
            <w:pPr>
              <w:spacing w:after="120" w:line="360" w:lineRule="auto"/>
              <w:ind w:left="2"/>
              <w:jc w:val="center"/>
              <w:rPr>
                <w:rFonts w:ascii="Times New Roman" w:hAnsi="Times New Roman" w:cs="Times New Roman"/>
                <w:sz w:val="24"/>
                <w:szCs w:val="24"/>
              </w:rPr>
            </w:pPr>
            <w:r w:rsidRPr="00237617">
              <w:rPr>
                <w:rFonts w:ascii="Times New Roman" w:hAnsi="Times New Roman" w:cs="Times New Roman"/>
                <w:b/>
                <w:sz w:val="24"/>
                <w:szCs w:val="24"/>
              </w:rPr>
              <w:t xml:space="preserve">Title </w:t>
            </w:r>
          </w:p>
        </w:tc>
        <w:tc>
          <w:tcPr>
            <w:tcW w:w="2981" w:type="dxa"/>
            <w:tcBorders>
              <w:top w:val="single" w:sz="4" w:space="0" w:color="000000"/>
              <w:left w:val="single" w:sz="4" w:space="0" w:color="000000"/>
              <w:bottom w:val="single" w:sz="4" w:space="0" w:color="000000"/>
              <w:right w:val="single" w:sz="4" w:space="0" w:color="000000"/>
            </w:tcBorders>
            <w:hideMark/>
          </w:tcPr>
          <w:p w:rsidR="00BD2A66" w:rsidRPr="00237617" w:rsidRDefault="00BD2A66" w:rsidP="00C67ED6">
            <w:pPr>
              <w:spacing w:after="120" w:line="360" w:lineRule="auto"/>
              <w:ind w:left="2"/>
              <w:jc w:val="center"/>
              <w:rPr>
                <w:rFonts w:ascii="Times New Roman" w:hAnsi="Times New Roman" w:cs="Times New Roman"/>
                <w:sz w:val="24"/>
                <w:szCs w:val="24"/>
              </w:rPr>
            </w:pPr>
            <w:r w:rsidRPr="00237617">
              <w:rPr>
                <w:rFonts w:ascii="Times New Roman" w:hAnsi="Times New Roman" w:cs="Times New Roman"/>
                <w:b/>
                <w:sz w:val="24"/>
                <w:szCs w:val="24"/>
              </w:rPr>
              <w:t xml:space="preserve">Page No </w:t>
            </w:r>
          </w:p>
        </w:tc>
      </w:tr>
      <w:tr w:rsidR="00BD2A66" w:rsidRPr="00237617" w:rsidTr="00BD2A66">
        <w:trPr>
          <w:trHeight w:val="1096"/>
        </w:trPr>
        <w:tc>
          <w:tcPr>
            <w:tcW w:w="2376" w:type="dxa"/>
            <w:tcBorders>
              <w:top w:val="single" w:sz="4" w:space="0" w:color="000000"/>
              <w:left w:val="single" w:sz="4" w:space="0" w:color="000000"/>
              <w:bottom w:val="single" w:sz="4" w:space="0" w:color="000000"/>
              <w:right w:val="single" w:sz="4" w:space="0" w:color="000000"/>
            </w:tcBorders>
            <w:hideMark/>
          </w:tcPr>
          <w:p w:rsidR="00BD2A66" w:rsidRPr="00237617" w:rsidRDefault="00BD2A66" w:rsidP="00C67ED6">
            <w:pPr>
              <w:spacing w:line="360" w:lineRule="auto"/>
              <w:ind w:left="1"/>
              <w:jc w:val="center"/>
              <w:rPr>
                <w:rFonts w:ascii="Times New Roman" w:hAnsi="Times New Roman" w:cs="Times New Roman"/>
                <w:sz w:val="24"/>
                <w:szCs w:val="24"/>
              </w:rPr>
            </w:pPr>
            <w:r>
              <w:rPr>
                <w:rFonts w:ascii="Times New Roman" w:hAnsi="Times New Roman" w:cs="Times New Roman"/>
                <w:sz w:val="24"/>
                <w:szCs w:val="24"/>
              </w:rPr>
              <w:t>4.1.1</w:t>
            </w:r>
          </w:p>
        </w:tc>
        <w:tc>
          <w:tcPr>
            <w:tcW w:w="3585" w:type="dxa"/>
            <w:tcBorders>
              <w:top w:val="single" w:sz="4" w:space="0" w:color="000000"/>
              <w:left w:val="single" w:sz="4" w:space="0" w:color="000000"/>
              <w:bottom w:val="single" w:sz="4" w:space="0" w:color="000000"/>
              <w:right w:val="single" w:sz="4" w:space="0" w:color="000000"/>
            </w:tcBorders>
            <w:hideMark/>
          </w:tcPr>
          <w:p w:rsidR="00BD2A66" w:rsidRPr="00237617" w:rsidRDefault="00BD2A66" w:rsidP="00C67ED6">
            <w:pPr>
              <w:spacing w:line="360" w:lineRule="auto"/>
              <w:rPr>
                <w:rFonts w:ascii="Times New Roman" w:hAnsi="Times New Roman" w:cs="Times New Roman"/>
                <w:sz w:val="24"/>
                <w:szCs w:val="24"/>
              </w:rPr>
            </w:pPr>
            <w:r w:rsidRPr="00237617">
              <w:rPr>
                <w:rFonts w:ascii="Times New Roman" w:hAnsi="Times New Roman" w:cs="Times New Roman"/>
                <w:sz w:val="24"/>
                <w:szCs w:val="24"/>
              </w:rPr>
              <w:t xml:space="preserve">ER-Diagram </w:t>
            </w:r>
            <w:r>
              <w:rPr>
                <w:rFonts w:ascii="Times New Roman" w:hAnsi="Times New Roman" w:cs="Times New Roman"/>
                <w:sz w:val="24"/>
                <w:szCs w:val="24"/>
              </w:rPr>
              <w:t xml:space="preserve">Project </w:t>
            </w:r>
            <w:r w:rsidRPr="00237617">
              <w:rPr>
                <w:rFonts w:ascii="Times New Roman" w:hAnsi="Times New Roman" w:cs="Times New Roman"/>
                <w:sz w:val="24"/>
                <w:szCs w:val="24"/>
              </w:rPr>
              <w:t xml:space="preserve"> Management System </w:t>
            </w:r>
          </w:p>
        </w:tc>
        <w:tc>
          <w:tcPr>
            <w:tcW w:w="2981" w:type="dxa"/>
            <w:tcBorders>
              <w:top w:val="single" w:sz="4" w:space="0" w:color="000000"/>
              <w:left w:val="single" w:sz="4" w:space="0" w:color="000000"/>
              <w:bottom w:val="single" w:sz="4" w:space="0" w:color="000000"/>
              <w:right w:val="single" w:sz="4" w:space="0" w:color="000000"/>
            </w:tcBorders>
            <w:hideMark/>
          </w:tcPr>
          <w:p w:rsidR="00BD2A66" w:rsidRPr="00237617" w:rsidRDefault="00BD2A66" w:rsidP="00C67ED6">
            <w:pPr>
              <w:spacing w:line="360" w:lineRule="auto"/>
              <w:ind w:left="1"/>
              <w:jc w:val="center"/>
              <w:rPr>
                <w:rFonts w:ascii="Times New Roman" w:hAnsi="Times New Roman" w:cs="Times New Roman"/>
                <w:sz w:val="24"/>
                <w:szCs w:val="24"/>
              </w:rPr>
            </w:pPr>
          </w:p>
        </w:tc>
      </w:tr>
      <w:tr w:rsidR="00BD2A66" w:rsidRPr="00237617" w:rsidTr="00BD2A66">
        <w:trPr>
          <w:trHeight w:val="826"/>
        </w:trPr>
        <w:tc>
          <w:tcPr>
            <w:tcW w:w="2376" w:type="dxa"/>
            <w:tcBorders>
              <w:top w:val="single" w:sz="4" w:space="0" w:color="000000"/>
              <w:left w:val="single" w:sz="4" w:space="0" w:color="000000"/>
              <w:bottom w:val="single" w:sz="4" w:space="0" w:color="000000"/>
              <w:right w:val="single" w:sz="4" w:space="0" w:color="000000"/>
            </w:tcBorders>
            <w:hideMark/>
          </w:tcPr>
          <w:p w:rsidR="00BD2A66" w:rsidRPr="00237617" w:rsidRDefault="00BD2A66" w:rsidP="00C67ED6">
            <w:pPr>
              <w:spacing w:line="360" w:lineRule="auto"/>
              <w:ind w:left="1"/>
              <w:jc w:val="center"/>
              <w:rPr>
                <w:rFonts w:ascii="Times New Roman" w:hAnsi="Times New Roman" w:cs="Times New Roman"/>
                <w:sz w:val="24"/>
                <w:szCs w:val="24"/>
              </w:rPr>
            </w:pPr>
            <w:r>
              <w:rPr>
                <w:rFonts w:ascii="Times New Roman" w:hAnsi="Times New Roman" w:cs="Times New Roman"/>
                <w:sz w:val="24"/>
                <w:szCs w:val="24"/>
              </w:rPr>
              <w:t>4.1.2</w:t>
            </w:r>
          </w:p>
        </w:tc>
        <w:tc>
          <w:tcPr>
            <w:tcW w:w="3585" w:type="dxa"/>
            <w:tcBorders>
              <w:top w:val="single" w:sz="4" w:space="0" w:color="000000"/>
              <w:left w:val="single" w:sz="4" w:space="0" w:color="000000"/>
              <w:bottom w:val="single" w:sz="4" w:space="0" w:color="000000"/>
              <w:right w:val="single" w:sz="4" w:space="0" w:color="000000"/>
            </w:tcBorders>
            <w:hideMark/>
          </w:tcPr>
          <w:p w:rsidR="00BD2A66" w:rsidRPr="00237617" w:rsidRDefault="00BD2A66" w:rsidP="00C67ED6">
            <w:pPr>
              <w:spacing w:line="360" w:lineRule="auto"/>
              <w:rPr>
                <w:rFonts w:ascii="Times New Roman" w:hAnsi="Times New Roman" w:cs="Times New Roman"/>
                <w:sz w:val="24"/>
                <w:szCs w:val="24"/>
              </w:rPr>
            </w:pPr>
            <w:r w:rsidRPr="00237617">
              <w:rPr>
                <w:rFonts w:ascii="Times New Roman" w:hAnsi="Times New Roman" w:cs="Times New Roman"/>
                <w:sz w:val="24"/>
                <w:szCs w:val="24"/>
              </w:rPr>
              <w:t xml:space="preserve">Schema Diagram of </w:t>
            </w:r>
          </w:p>
          <w:p w:rsidR="00BD2A66" w:rsidRPr="00237617" w:rsidRDefault="00BD2A66" w:rsidP="00C67ED6">
            <w:pPr>
              <w:spacing w:line="360" w:lineRule="auto"/>
              <w:rPr>
                <w:rFonts w:ascii="Times New Roman" w:hAnsi="Times New Roman" w:cs="Times New Roman"/>
                <w:sz w:val="24"/>
                <w:szCs w:val="24"/>
              </w:rPr>
            </w:pPr>
            <w:r>
              <w:rPr>
                <w:rFonts w:ascii="Times New Roman" w:hAnsi="Times New Roman" w:cs="Times New Roman"/>
                <w:sz w:val="24"/>
                <w:szCs w:val="24"/>
              </w:rPr>
              <w:t>Project M</w:t>
            </w:r>
            <w:r w:rsidRPr="00237617">
              <w:rPr>
                <w:rFonts w:ascii="Times New Roman" w:hAnsi="Times New Roman" w:cs="Times New Roman"/>
                <w:sz w:val="24"/>
                <w:szCs w:val="24"/>
              </w:rPr>
              <w:t xml:space="preserve">anagement </w:t>
            </w:r>
            <w:r>
              <w:rPr>
                <w:rFonts w:ascii="Times New Roman" w:hAnsi="Times New Roman" w:cs="Times New Roman"/>
                <w:sz w:val="24"/>
                <w:szCs w:val="24"/>
              </w:rPr>
              <w:t xml:space="preserve"> System</w:t>
            </w:r>
          </w:p>
        </w:tc>
        <w:tc>
          <w:tcPr>
            <w:tcW w:w="2981" w:type="dxa"/>
            <w:tcBorders>
              <w:top w:val="single" w:sz="4" w:space="0" w:color="000000"/>
              <w:left w:val="single" w:sz="4" w:space="0" w:color="000000"/>
              <w:bottom w:val="single" w:sz="4" w:space="0" w:color="000000"/>
              <w:right w:val="single" w:sz="4" w:space="0" w:color="000000"/>
            </w:tcBorders>
            <w:hideMark/>
          </w:tcPr>
          <w:p w:rsidR="00BD2A66" w:rsidRPr="00237617" w:rsidRDefault="00BD2A66" w:rsidP="00BD2A66">
            <w:pPr>
              <w:spacing w:line="360" w:lineRule="auto"/>
              <w:ind w:left="1"/>
              <w:rPr>
                <w:rFonts w:ascii="Times New Roman" w:hAnsi="Times New Roman" w:cs="Times New Roman"/>
                <w:sz w:val="24"/>
                <w:szCs w:val="24"/>
              </w:rPr>
            </w:pPr>
          </w:p>
        </w:tc>
      </w:tr>
      <w:tr w:rsidR="00BD2A66" w:rsidRPr="00237617" w:rsidTr="00BD2A66">
        <w:trPr>
          <w:trHeight w:val="826"/>
        </w:trPr>
        <w:tc>
          <w:tcPr>
            <w:tcW w:w="2376" w:type="dxa"/>
            <w:tcBorders>
              <w:top w:val="single" w:sz="4" w:space="0" w:color="000000"/>
              <w:left w:val="single" w:sz="4" w:space="0" w:color="000000"/>
              <w:bottom w:val="single" w:sz="4" w:space="0" w:color="000000"/>
              <w:right w:val="single" w:sz="4" w:space="0" w:color="000000"/>
            </w:tcBorders>
          </w:tcPr>
          <w:p w:rsidR="00BD2A66" w:rsidRDefault="00BD2A66" w:rsidP="00C67ED6">
            <w:pPr>
              <w:spacing w:line="360" w:lineRule="auto"/>
              <w:ind w:left="1"/>
              <w:jc w:val="center"/>
              <w:rPr>
                <w:rFonts w:ascii="Times New Roman" w:hAnsi="Times New Roman" w:cs="Times New Roman"/>
                <w:sz w:val="24"/>
                <w:szCs w:val="24"/>
              </w:rPr>
            </w:pPr>
            <w:r>
              <w:rPr>
                <w:rFonts w:ascii="Times New Roman" w:hAnsi="Times New Roman" w:cs="Times New Roman"/>
                <w:sz w:val="24"/>
                <w:szCs w:val="24"/>
              </w:rPr>
              <w:t>4.1.3</w:t>
            </w:r>
          </w:p>
        </w:tc>
        <w:tc>
          <w:tcPr>
            <w:tcW w:w="3585" w:type="dxa"/>
            <w:tcBorders>
              <w:top w:val="single" w:sz="4" w:space="0" w:color="000000"/>
              <w:left w:val="single" w:sz="4" w:space="0" w:color="000000"/>
              <w:bottom w:val="single" w:sz="4" w:space="0" w:color="000000"/>
              <w:right w:val="single" w:sz="4" w:space="0" w:color="000000"/>
            </w:tcBorders>
          </w:tcPr>
          <w:p w:rsidR="00BD2A66" w:rsidRPr="00237617" w:rsidRDefault="00BD2A66" w:rsidP="00C67ED6">
            <w:pPr>
              <w:spacing w:line="360" w:lineRule="auto"/>
              <w:rPr>
                <w:rFonts w:ascii="Times New Roman" w:hAnsi="Times New Roman" w:cs="Times New Roman"/>
                <w:sz w:val="24"/>
                <w:szCs w:val="24"/>
              </w:rPr>
            </w:pPr>
            <w:r>
              <w:rPr>
                <w:rFonts w:ascii="Times New Roman" w:hAnsi="Times New Roman" w:cs="Times New Roman"/>
                <w:sz w:val="24"/>
                <w:szCs w:val="24"/>
              </w:rPr>
              <w:t>Data Flow Diagram of  Project Management System</w:t>
            </w:r>
          </w:p>
        </w:tc>
        <w:tc>
          <w:tcPr>
            <w:tcW w:w="2981" w:type="dxa"/>
            <w:tcBorders>
              <w:top w:val="single" w:sz="4" w:space="0" w:color="000000"/>
              <w:left w:val="single" w:sz="4" w:space="0" w:color="000000"/>
              <w:bottom w:val="single" w:sz="4" w:space="0" w:color="000000"/>
              <w:right w:val="single" w:sz="4" w:space="0" w:color="000000"/>
            </w:tcBorders>
          </w:tcPr>
          <w:p w:rsidR="00BD2A66" w:rsidRDefault="00BD2A66" w:rsidP="00C67ED6">
            <w:pPr>
              <w:spacing w:line="360" w:lineRule="auto"/>
              <w:ind w:left="1"/>
              <w:jc w:val="center"/>
              <w:rPr>
                <w:rFonts w:ascii="Times New Roman" w:hAnsi="Times New Roman" w:cs="Times New Roman"/>
                <w:sz w:val="24"/>
                <w:szCs w:val="24"/>
              </w:rPr>
            </w:pPr>
          </w:p>
          <w:p w:rsidR="00BD2A66" w:rsidRDefault="00BD2A66" w:rsidP="00C67ED6">
            <w:pPr>
              <w:spacing w:line="360" w:lineRule="auto"/>
              <w:ind w:left="1"/>
              <w:jc w:val="center"/>
              <w:rPr>
                <w:rFonts w:ascii="Times New Roman" w:hAnsi="Times New Roman" w:cs="Times New Roman"/>
                <w:sz w:val="24"/>
                <w:szCs w:val="24"/>
              </w:rPr>
            </w:pPr>
          </w:p>
          <w:p w:rsidR="00BD2A66" w:rsidRPr="00237617" w:rsidRDefault="00BD2A66" w:rsidP="00C67ED6">
            <w:pPr>
              <w:spacing w:line="360" w:lineRule="auto"/>
              <w:ind w:left="1"/>
              <w:jc w:val="center"/>
              <w:rPr>
                <w:rFonts w:ascii="Times New Roman" w:hAnsi="Times New Roman" w:cs="Times New Roman"/>
                <w:sz w:val="24"/>
                <w:szCs w:val="24"/>
              </w:rPr>
            </w:pPr>
          </w:p>
        </w:tc>
      </w:tr>
    </w:tbl>
    <w:p w:rsidR="00287EFF" w:rsidRDefault="00287EFF" w:rsidP="004A092A">
      <w:pPr>
        <w:tabs>
          <w:tab w:val="left" w:pos="1500"/>
        </w:tabs>
        <w:rPr>
          <w:sz w:val="40"/>
          <w:szCs w:val="40"/>
        </w:rPr>
      </w:pPr>
    </w:p>
    <w:p w:rsidR="00287EFF" w:rsidRDefault="00287EFF" w:rsidP="004A092A">
      <w:pPr>
        <w:tabs>
          <w:tab w:val="left" w:pos="1500"/>
        </w:tabs>
        <w:rPr>
          <w:sz w:val="40"/>
          <w:szCs w:val="40"/>
        </w:rPr>
      </w:pPr>
    </w:p>
    <w:p w:rsidR="00287EFF" w:rsidRDefault="00287EFF" w:rsidP="004A092A">
      <w:pPr>
        <w:tabs>
          <w:tab w:val="left" w:pos="1500"/>
        </w:tabs>
        <w:rPr>
          <w:sz w:val="40"/>
          <w:szCs w:val="40"/>
        </w:rPr>
      </w:pPr>
    </w:p>
    <w:tbl>
      <w:tblPr>
        <w:tblStyle w:val="TableGrid0"/>
        <w:tblpPr w:leftFromText="180" w:rightFromText="180" w:vertAnchor="text" w:horzAnchor="margin" w:tblpXSpec="center" w:tblpY="424"/>
        <w:tblW w:w="9244" w:type="dxa"/>
        <w:tblInd w:w="0" w:type="dxa"/>
        <w:tblCellMar>
          <w:top w:w="50" w:type="dxa"/>
          <w:left w:w="108" w:type="dxa"/>
          <w:right w:w="115" w:type="dxa"/>
        </w:tblCellMar>
        <w:tblLook w:val="04A0" w:firstRow="1" w:lastRow="0" w:firstColumn="1" w:lastColumn="0" w:noHBand="0" w:noVBand="1"/>
      </w:tblPr>
      <w:tblGrid>
        <w:gridCol w:w="3262"/>
        <w:gridCol w:w="3243"/>
        <w:gridCol w:w="2739"/>
      </w:tblGrid>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tcPr>
          <w:p w:rsidR="004A092A" w:rsidRPr="00237617" w:rsidRDefault="004A092A" w:rsidP="00E71B32">
            <w:pPr>
              <w:spacing w:line="256" w:lineRule="auto"/>
              <w:ind w:left="8"/>
              <w:jc w:val="center"/>
              <w:rPr>
                <w:rFonts w:ascii="Times New Roman" w:hAnsi="Times New Roman" w:cs="Times New Roman"/>
                <w:b/>
                <w:sz w:val="28"/>
                <w:szCs w:val="28"/>
              </w:rPr>
            </w:pPr>
            <w:r w:rsidRPr="00237617">
              <w:rPr>
                <w:rFonts w:ascii="Times New Roman" w:hAnsi="Times New Roman" w:cs="Times New Roman"/>
                <w:b/>
                <w:sz w:val="28"/>
                <w:szCs w:val="28"/>
              </w:rPr>
              <w:t xml:space="preserve">Figure No </w:t>
            </w:r>
          </w:p>
        </w:tc>
        <w:tc>
          <w:tcPr>
            <w:tcW w:w="3243" w:type="dxa"/>
            <w:tcBorders>
              <w:top w:val="single" w:sz="4" w:space="0" w:color="000000"/>
              <w:left w:val="single" w:sz="4" w:space="0" w:color="000000"/>
              <w:bottom w:val="single" w:sz="4" w:space="0" w:color="000000"/>
              <w:right w:val="single" w:sz="4" w:space="0" w:color="000000"/>
            </w:tcBorders>
          </w:tcPr>
          <w:p w:rsidR="004A092A" w:rsidRPr="00237617" w:rsidRDefault="004A092A" w:rsidP="00E71B32">
            <w:pPr>
              <w:spacing w:line="256" w:lineRule="auto"/>
              <w:ind w:left="7"/>
              <w:jc w:val="center"/>
              <w:rPr>
                <w:rFonts w:ascii="Times New Roman" w:hAnsi="Times New Roman" w:cs="Times New Roman"/>
                <w:b/>
                <w:sz w:val="28"/>
                <w:szCs w:val="28"/>
              </w:rPr>
            </w:pPr>
            <w:r w:rsidRPr="00237617">
              <w:rPr>
                <w:rFonts w:ascii="Times New Roman" w:hAnsi="Times New Roman" w:cs="Times New Roman"/>
                <w:b/>
                <w:sz w:val="28"/>
                <w:szCs w:val="28"/>
              </w:rPr>
              <w:t>Title</w:t>
            </w:r>
          </w:p>
        </w:tc>
        <w:tc>
          <w:tcPr>
            <w:tcW w:w="2739" w:type="dxa"/>
            <w:tcBorders>
              <w:top w:val="single" w:sz="4" w:space="0" w:color="000000"/>
              <w:left w:val="single" w:sz="4" w:space="0" w:color="000000"/>
              <w:bottom w:val="single" w:sz="4" w:space="0" w:color="000000"/>
              <w:right w:val="single" w:sz="4" w:space="0" w:color="000000"/>
            </w:tcBorders>
          </w:tcPr>
          <w:p w:rsidR="004A092A" w:rsidRPr="00237617" w:rsidRDefault="004A092A" w:rsidP="00E71B32">
            <w:pPr>
              <w:spacing w:line="256" w:lineRule="auto"/>
              <w:jc w:val="center"/>
              <w:rPr>
                <w:rFonts w:ascii="Times New Roman" w:hAnsi="Times New Roman" w:cs="Times New Roman"/>
                <w:b/>
                <w:sz w:val="28"/>
                <w:szCs w:val="28"/>
              </w:rPr>
            </w:pPr>
            <w:r w:rsidRPr="00237617">
              <w:rPr>
                <w:rFonts w:ascii="Times New Roman" w:hAnsi="Times New Roman" w:cs="Times New Roman"/>
                <w:b/>
                <w:sz w:val="28"/>
                <w:szCs w:val="28"/>
              </w:rPr>
              <w:t>Page No</w:t>
            </w:r>
          </w:p>
        </w:tc>
      </w:tr>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r w:rsidRPr="00237617">
              <w:rPr>
                <w:rFonts w:ascii="Times New Roman" w:hAnsi="Times New Roman" w:cs="Times New Roman"/>
                <w:sz w:val="24"/>
                <w:szCs w:val="24"/>
              </w:rPr>
              <w:t xml:space="preserve">6.1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7"/>
              <w:jc w:val="center"/>
              <w:rPr>
                <w:rFonts w:ascii="Times New Roman" w:hAnsi="Times New Roman" w:cs="Times New Roman"/>
                <w:sz w:val="24"/>
                <w:szCs w:val="24"/>
              </w:rPr>
            </w:pPr>
            <w:r w:rsidRPr="00237617">
              <w:rPr>
                <w:rFonts w:ascii="Times New Roman" w:hAnsi="Times New Roman" w:cs="Times New Roman"/>
                <w:sz w:val="24"/>
                <w:szCs w:val="24"/>
              </w:rPr>
              <w:t xml:space="preserve">Admin Page </w:t>
            </w: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61 </w:t>
            </w:r>
          </w:p>
        </w:tc>
      </w:tr>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r w:rsidRPr="00237617">
              <w:rPr>
                <w:rFonts w:ascii="Times New Roman" w:hAnsi="Times New Roman" w:cs="Times New Roman"/>
                <w:sz w:val="24"/>
                <w:szCs w:val="24"/>
              </w:rPr>
              <w:t xml:space="preserve">6.2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6"/>
              <w:jc w:val="center"/>
              <w:rPr>
                <w:rFonts w:ascii="Times New Roman" w:hAnsi="Times New Roman" w:cs="Times New Roman"/>
                <w:sz w:val="24"/>
                <w:szCs w:val="24"/>
              </w:rPr>
            </w:pPr>
            <w:r w:rsidRPr="00237617">
              <w:rPr>
                <w:rFonts w:ascii="Times New Roman" w:hAnsi="Times New Roman" w:cs="Times New Roman"/>
                <w:sz w:val="24"/>
                <w:szCs w:val="24"/>
              </w:rPr>
              <w:t xml:space="preserve">Dash Board </w:t>
            </w: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61 </w:t>
            </w:r>
          </w:p>
        </w:tc>
      </w:tr>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r w:rsidRPr="00237617">
              <w:rPr>
                <w:rFonts w:ascii="Times New Roman" w:hAnsi="Times New Roman" w:cs="Times New Roman"/>
                <w:sz w:val="24"/>
                <w:szCs w:val="24"/>
              </w:rPr>
              <w:t xml:space="preserve">6.3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62 </w:t>
            </w:r>
          </w:p>
        </w:tc>
      </w:tr>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r w:rsidRPr="00237617">
              <w:rPr>
                <w:rFonts w:ascii="Times New Roman" w:hAnsi="Times New Roman" w:cs="Times New Roman"/>
                <w:sz w:val="24"/>
                <w:szCs w:val="24"/>
              </w:rPr>
              <w:t xml:space="preserve">6.4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62 </w:t>
            </w:r>
          </w:p>
        </w:tc>
      </w:tr>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r w:rsidRPr="00237617">
              <w:rPr>
                <w:rFonts w:ascii="Times New Roman" w:hAnsi="Times New Roman" w:cs="Times New Roman"/>
                <w:sz w:val="24"/>
                <w:szCs w:val="24"/>
              </w:rPr>
              <w:t xml:space="preserve">6.5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5"/>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63 </w:t>
            </w:r>
          </w:p>
        </w:tc>
      </w:tr>
      <w:tr w:rsidR="004A092A" w:rsidTr="00E71B32">
        <w:trPr>
          <w:trHeight w:val="339"/>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r w:rsidRPr="00237617">
              <w:rPr>
                <w:rFonts w:ascii="Times New Roman" w:hAnsi="Times New Roman" w:cs="Times New Roman"/>
                <w:sz w:val="24"/>
                <w:szCs w:val="24"/>
              </w:rPr>
              <w:t xml:space="preserve">6.6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7"/>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63 </w:t>
            </w:r>
          </w:p>
        </w:tc>
      </w:tr>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r w:rsidRPr="00237617">
              <w:rPr>
                <w:rFonts w:ascii="Times New Roman" w:hAnsi="Times New Roman" w:cs="Times New Roman"/>
                <w:sz w:val="24"/>
                <w:szCs w:val="24"/>
              </w:rPr>
              <w:t xml:space="preserve">6.7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64 </w:t>
            </w:r>
          </w:p>
        </w:tc>
      </w:tr>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r w:rsidRPr="00237617">
              <w:rPr>
                <w:rFonts w:ascii="Times New Roman" w:hAnsi="Times New Roman" w:cs="Times New Roman"/>
                <w:sz w:val="24"/>
                <w:szCs w:val="24"/>
              </w:rPr>
              <w:t xml:space="preserve">6.8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64 </w:t>
            </w:r>
          </w:p>
        </w:tc>
      </w:tr>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r w:rsidRPr="00237617">
              <w:rPr>
                <w:rFonts w:ascii="Times New Roman" w:hAnsi="Times New Roman" w:cs="Times New Roman"/>
                <w:sz w:val="24"/>
                <w:szCs w:val="24"/>
              </w:rPr>
              <w:t xml:space="preserve">6.9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65 </w:t>
            </w:r>
          </w:p>
        </w:tc>
      </w:tr>
      <w:tr w:rsidR="004A092A" w:rsidTr="00E71B32">
        <w:trPr>
          <w:trHeight w:val="336"/>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6"/>
              <w:jc w:val="center"/>
              <w:rPr>
                <w:rFonts w:ascii="Times New Roman" w:hAnsi="Times New Roman" w:cs="Times New Roman"/>
                <w:sz w:val="24"/>
                <w:szCs w:val="24"/>
              </w:rPr>
            </w:pPr>
            <w:r w:rsidRPr="00237617">
              <w:rPr>
                <w:rFonts w:ascii="Times New Roman" w:hAnsi="Times New Roman" w:cs="Times New Roman"/>
                <w:sz w:val="24"/>
                <w:szCs w:val="24"/>
              </w:rPr>
              <w:t xml:space="preserve">6.10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5"/>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65 </w:t>
            </w:r>
          </w:p>
        </w:tc>
      </w:tr>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6"/>
              <w:jc w:val="center"/>
              <w:rPr>
                <w:rFonts w:ascii="Times New Roman" w:hAnsi="Times New Roman" w:cs="Times New Roman"/>
                <w:sz w:val="24"/>
                <w:szCs w:val="24"/>
              </w:rPr>
            </w:pPr>
            <w:r w:rsidRPr="00237617">
              <w:rPr>
                <w:rFonts w:ascii="Times New Roman" w:hAnsi="Times New Roman" w:cs="Times New Roman"/>
                <w:sz w:val="24"/>
                <w:szCs w:val="24"/>
              </w:rPr>
              <w:t xml:space="preserve">6.11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8"/>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66 </w:t>
            </w:r>
          </w:p>
        </w:tc>
      </w:tr>
      <w:tr w:rsidR="004A092A" w:rsidTr="00E71B32">
        <w:trPr>
          <w:trHeight w:val="338"/>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6"/>
              <w:jc w:val="center"/>
              <w:rPr>
                <w:rFonts w:ascii="Times New Roman" w:hAnsi="Times New Roman" w:cs="Times New Roman"/>
                <w:sz w:val="24"/>
                <w:szCs w:val="24"/>
              </w:rPr>
            </w:pPr>
            <w:r w:rsidRPr="00237617">
              <w:rPr>
                <w:rFonts w:ascii="Times New Roman" w:hAnsi="Times New Roman" w:cs="Times New Roman"/>
                <w:sz w:val="24"/>
                <w:szCs w:val="24"/>
              </w:rPr>
              <w:t xml:space="preserve">6.12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7"/>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66 </w:t>
            </w:r>
          </w:p>
        </w:tc>
      </w:tr>
      <w:tr w:rsidR="004A092A" w:rsidTr="00E71B32">
        <w:trPr>
          <w:trHeight w:val="553"/>
        </w:trPr>
        <w:tc>
          <w:tcPr>
            <w:tcW w:w="3262"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6"/>
              <w:jc w:val="center"/>
              <w:rPr>
                <w:rFonts w:ascii="Times New Roman" w:hAnsi="Times New Roman" w:cs="Times New Roman"/>
                <w:sz w:val="24"/>
                <w:szCs w:val="24"/>
              </w:rPr>
            </w:pPr>
            <w:r w:rsidRPr="00237617">
              <w:rPr>
                <w:rFonts w:ascii="Times New Roman" w:hAnsi="Times New Roman" w:cs="Times New Roman"/>
                <w:sz w:val="24"/>
                <w:szCs w:val="24"/>
              </w:rPr>
              <w:t xml:space="preserve">6.13 </w:t>
            </w:r>
          </w:p>
        </w:tc>
        <w:tc>
          <w:tcPr>
            <w:tcW w:w="3243"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ind w:left="6"/>
              <w:jc w:val="center"/>
              <w:rPr>
                <w:rFonts w:ascii="Times New Roman" w:hAnsi="Times New Roman" w:cs="Times New Roman"/>
                <w:sz w:val="24"/>
                <w:szCs w:val="24"/>
              </w:rPr>
            </w:pPr>
          </w:p>
        </w:tc>
        <w:tc>
          <w:tcPr>
            <w:tcW w:w="2739" w:type="dxa"/>
            <w:tcBorders>
              <w:top w:val="single" w:sz="4" w:space="0" w:color="000000"/>
              <w:left w:val="single" w:sz="4" w:space="0" w:color="000000"/>
              <w:bottom w:val="single" w:sz="4" w:space="0" w:color="000000"/>
              <w:right w:val="single" w:sz="4" w:space="0" w:color="000000"/>
            </w:tcBorders>
            <w:hideMark/>
          </w:tcPr>
          <w:p w:rsidR="004A092A" w:rsidRPr="00237617" w:rsidRDefault="004A092A" w:rsidP="00E71B32">
            <w:pPr>
              <w:spacing w:line="256" w:lineRule="auto"/>
              <w:jc w:val="center"/>
              <w:rPr>
                <w:rFonts w:ascii="Times New Roman" w:hAnsi="Times New Roman" w:cs="Times New Roman"/>
                <w:sz w:val="24"/>
                <w:szCs w:val="24"/>
              </w:rPr>
            </w:pPr>
            <w:r w:rsidRPr="00237617">
              <w:rPr>
                <w:rFonts w:ascii="Times New Roman" w:hAnsi="Times New Roman" w:cs="Times New Roman"/>
                <w:sz w:val="24"/>
                <w:szCs w:val="24"/>
              </w:rPr>
              <w:t xml:space="preserve">67 </w:t>
            </w:r>
          </w:p>
        </w:tc>
      </w:tr>
    </w:tbl>
    <w:p w:rsidR="004A092A" w:rsidRPr="00FC6F98" w:rsidRDefault="004A092A" w:rsidP="004A092A">
      <w:pPr>
        <w:tabs>
          <w:tab w:val="left" w:pos="1500"/>
        </w:tabs>
        <w:rPr>
          <w:sz w:val="40"/>
          <w:szCs w:val="40"/>
        </w:rPr>
      </w:pPr>
      <w:r>
        <w:rPr>
          <w:sz w:val="40"/>
          <w:szCs w:val="40"/>
        </w:rPr>
        <w:tab/>
        <w:t xml:space="preserve">                </w:t>
      </w:r>
    </w:p>
    <w:p w:rsidR="004A092A" w:rsidRPr="00237617" w:rsidRDefault="004A092A" w:rsidP="004A092A">
      <w:pPr>
        <w:rPr>
          <w:sz w:val="40"/>
          <w:szCs w:val="40"/>
        </w:rPr>
      </w:pPr>
    </w:p>
    <w:p w:rsidR="004A092A" w:rsidRPr="00237617" w:rsidRDefault="004A092A" w:rsidP="004A092A">
      <w:pPr>
        <w:rPr>
          <w:sz w:val="40"/>
          <w:szCs w:val="40"/>
        </w:rPr>
      </w:pPr>
    </w:p>
    <w:p w:rsidR="004A092A" w:rsidRPr="00237617" w:rsidRDefault="004A092A" w:rsidP="004A092A">
      <w:pPr>
        <w:rPr>
          <w:sz w:val="40"/>
          <w:szCs w:val="40"/>
        </w:rPr>
      </w:pPr>
    </w:p>
    <w:p w:rsidR="004A092A" w:rsidRPr="00237617" w:rsidRDefault="004A092A" w:rsidP="004A092A">
      <w:pPr>
        <w:rPr>
          <w:sz w:val="40"/>
          <w:szCs w:val="40"/>
        </w:rPr>
      </w:pPr>
    </w:p>
    <w:p w:rsidR="004A092A" w:rsidRDefault="004A092A" w:rsidP="004A092A">
      <w:pPr>
        <w:rPr>
          <w:sz w:val="40"/>
          <w:szCs w:val="40"/>
        </w:rPr>
      </w:pPr>
    </w:p>
    <w:p w:rsidR="004A092A" w:rsidRDefault="004A092A" w:rsidP="004A092A">
      <w:pPr>
        <w:rPr>
          <w:sz w:val="40"/>
          <w:szCs w:val="40"/>
        </w:rPr>
      </w:pPr>
    </w:p>
    <w:p w:rsidR="002810AA" w:rsidRPr="00826797" w:rsidRDefault="002810AA" w:rsidP="00407AA7">
      <w:pPr>
        <w:tabs>
          <w:tab w:val="left" w:pos="709"/>
          <w:tab w:val="left" w:pos="1418"/>
          <w:tab w:val="left" w:pos="2127"/>
          <w:tab w:val="left" w:pos="2836"/>
          <w:tab w:val="left" w:pos="3545"/>
          <w:tab w:val="left" w:pos="4254"/>
          <w:tab w:val="right" w:pos="8667"/>
        </w:tabs>
        <w:spacing w:line="480" w:lineRule="auto"/>
      </w:pPr>
    </w:p>
    <w:sectPr w:rsidR="002810AA" w:rsidRPr="00826797" w:rsidSect="00D82791">
      <w:footnotePr>
        <w:pos w:val="beneathText"/>
      </w:footnotePr>
      <w:pgSz w:w="11907" w:h="16839" w:code="9"/>
      <w:pgMar w:top="1440" w:right="1440" w:bottom="1440" w:left="1440" w:header="720" w:footer="720" w:gutter="0"/>
      <w:pgBorders>
        <w:top w:val="thinThickThinMediumGap" w:sz="24" w:space="20" w:color="auto"/>
        <w:left w:val="thinThickThinMediumGap" w:sz="24" w:space="25" w:color="auto"/>
        <w:bottom w:val="thinThickThinMediumGap" w:sz="24" w:space="5" w:color="auto"/>
        <w:right w:val="thinThickThinMediumGap" w:sz="24" w:space="25"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CAA" w:rsidRDefault="000C4CAA" w:rsidP="001A4F00">
      <w:r>
        <w:separator/>
      </w:r>
    </w:p>
  </w:endnote>
  <w:endnote w:type="continuationSeparator" w:id="0">
    <w:p w:rsidR="000C4CAA" w:rsidRDefault="000C4CAA" w:rsidP="001A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MS Mincho"/>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CAA" w:rsidRDefault="000C4CAA" w:rsidP="001A4F00">
      <w:r>
        <w:separator/>
      </w:r>
    </w:p>
  </w:footnote>
  <w:footnote w:type="continuationSeparator" w:id="0">
    <w:p w:rsidR="000C4CAA" w:rsidRDefault="000C4CAA" w:rsidP="001A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pPr>
      <w:rPr>
        <w:rFonts w:ascii="StarSymbol" w:hAnsi="StarSymbol" w:cs="StarSymbol"/>
        <w:sz w:val="18"/>
        <w:szCs w:val="18"/>
      </w:rPr>
    </w:lvl>
    <w:lvl w:ilvl="1">
      <w:start w:val="1"/>
      <w:numFmt w:val="bullet"/>
      <w:lvlText w:val="➢"/>
      <w:lvlJc w:val="left"/>
      <w:pPr>
        <w:tabs>
          <w:tab w:val="num" w:pos="1080"/>
        </w:tabs>
      </w:pPr>
      <w:rPr>
        <w:rFonts w:ascii="StarSymbol" w:hAnsi="StarSymbol"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StarSymbol" w:hAnsi="StarSymbol"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StarSymbol" w:hAnsi="StarSymbol"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1418"/>
        </w:tabs>
      </w:pPr>
      <w:rPr>
        <w:rFonts w:ascii="StarSymbol" w:hAnsi="StarSymbol" w:cs="StarSymbol"/>
        <w:sz w:val="18"/>
        <w:szCs w:val="18"/>
      </w:rPr>
    </w:lvl>
    <w:lvl w:ilvl="1">
      <w:start w:val="1"/>
      <w:numFmt w:val="bullet"/>
      <w:lvlText w:val=""/>
      <w:lvlJc w:val="left"/>
      <w:pPr>
        <w:tabs>
          <w:tab w:val="num" w:pos="2138"/>
        </w:tabs>
      </w:pPr>
      <w:rPr>
        <w:rFonts w:ascii="Wingdings 2" w:hAnsi="Wingdings 2" w:cs="StarSymbol"/>
        <w:sz w:val="18"/>
        <w:szCs w:val="18"/>
      </w:rPr>
    </w:lvl>
    <w:lvl w:ilvl="2">
      <w:start w:val="1"/>
      <w:numFmt w:val="bullet"/>
      <w:lvlText w:val="■"/>
      <w:lvlJc w:val="left"/>
      <w:pPr>
        <w:tabs>
          <w:tab w:val="num" w:pos="2858"/>
        </w:tabs>
      </w:pPr>
      <w:rPr>
        <w:rFonts w:ascii="StarSymbol" w:hAnsi="StarSymbol" w:cs="StarSymbol"/>
        <w:sz w:val="18"/>
        <w:szCs w:val="18"/>
      </w:rPr>
    </w:lvl>
    <w:lvl w:ilvl="3">
      <w:start w:val="1"/>
      <w:numFmt w:val="bullet"/>
      <w:lvlText w:val="●"/>
      <w:lvlJc w:val="left"/>
      <w:pPr>
        <w:tabs>
          <w:tab w:val="num" w:pos="3578"/>
        </w:tabs>
      </w:pPr>
      <w:rPr>
        <w:rFonts w:ascii="StarSymbol" w:hAnsi="StarSymbol" w:cs="StarSymbol"/>
        <w:sz w:val="18"/>
        <w:szCs w:val="18"/>
      </w:rPr>
    </w:lvl>
    <w:lvl w:ilvl="4">
      <w:start w:val="1"/>
      <w:numFmt w:val="bullet"/>
      <w:lvlText w:val=""/>
      <w:lvlJc w:val="left"/>
      <w:pPr>
        <w:tabs>
          <w:tab w:val="num" w:pos="4298"/>
        </w:tabs>
      </w:pPr>
      <w:rPr>
        <w:rFonts w:ascii="Wingdings 2" w:hAnsi="Wingdings 2" w:cs="StarSymbol"/>
        <w:sz w:val="18"/>
        <w:szCs w:val="18"/>
      </w:rPr>
    </w:lvl>
    <w:lvl w:ilvl="5">
      <w:start w:val="1"/>
      <w:numFmt w:val="bullet"/>
      <w:lvlText w:val="■"/>
      <w:lvlJc w:val="left"/>
      <w:pPr>
        <w:tabs>
          <w:tab w:val="num" w:pos="5018"/>
        </w:tabs>
      </w:pPr>
      <w:rPr>
        <w:rFonts w:ascii="StarSymbol" w:hAnsi="StarSymbol" w:cs="StarSymbol"/>
        <w:sz w:val="18"/>
        <w:szCs w:val="18"/>
      </w:rPr>
    </w:lvl>
    <w:lvl w:ilvl="6">
      <w:start w:val="1"/>
      <w:numFmt w:val="bullet"/>
      <w:lvlText w:val="●"/>
      <w:lvlJc w:val="left"/>
      <w:pPr>
        <w:tabs>
          <w:tab w:val="num" w:pos="5738"/>
        </w:tabs>
      </w:pPr>
      <w:rPr>
        <w:rFonts w:ascii="StarSymbol" w:hAnsi="StarSymbol" w:cs="StarSymbol"/>
        <w:sz w:val="18"/>
        <w:szCs w:val="18"/>
      </w:rPr>
    </w:lvl>
    <w:lvl w:ilvl="7">
      <w:start w:val="1"/>
      <w:numFmt w:val="bullet"/>
      <w:lvlText w:val=""/>
      <w:lvlJc w:val="left"/>
      <w:pPr>
        <w:tabs>
          <w:tab w:val="num" w:pos="6458"/>
        </w:tabs>
      </w:pPr>
      <w:rPr>
        <w:rFonts w:ascii="Wingdings 2" w:hAnsi="Wingdings 2" w:cs="StarSymbol"/>
        <w:sz w:val="18"/>
        <w:szCs w:val="18"/>
      </w:rPr>
    </w:lvl>
    <w:lvl w:ilvl="8">
      <w:start w:val="1"/>
      <w:numFmt w:val="bullet"/>
      <w:lvlText w:val="■"/>
      <w:lvlJc w:val="left"/>
      <w:pPr>
        <w:tabs>
          <w:tab w:val="num" w:pos="7178"/>
        </w:tabs>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1418"/>
        </w:tabs>
      </w:pPr>
      <w:rPr>
        <w:rFonts w:ascii="StarSymbol" w:hAnsi="StarSymbol" w:cs="StarSymbol"/>
        <w:sz w:val="18"/>
        <w:szCs w:val="18"/>
      </w:rPr>
    </w:lvl>
    <w:lvl w:ilvl="1">
      <w:start w:val="1"/>
      <w:numFmt w:val="bullet"/>
      <w:lvlText w:val=""/>
      <w:lvlJc w:val="left"/>
      <w:pPr>
        <w:tabs>
          <w:tab w:val="num" w:pos="2138"/>
        </w:tabs>
      </w:pPr>
      <w:rPr>
        <w:rFonts w:ascii="Wingdings 2" w:hAnsi="Wingdings 2" w:cs="StarSymbol"/>
        <w:sz w:val="18"/>
        <w:szCs w:val="18"/>
      </w:rPr>
    </w:lvl>
    <w:lvl w:ilvl="2">
      <w:start w:val="1"/>
      <w:numFmt w:val="bullet"/>
      <w:lvlText w:val="■"/>
      <w:lvlJc w:val="left"/>
      <w:pPr>
        <w:tabs>
          <w:tab w:val="num" w:pos="2858"/>
        </w:tabs>
      </w:pPr>
      <w:rPr>
        <w:rFonts w:ascii="StarSymbol" w:hAnsi="StarSymbol" w:cs="StarSymbol"/>
        <w:sz w:val="18"/>
        <w:szCs w:val="18"/>
      </w:rPr>
    </w:lvl>
    <w:lvl w:ilvl="3">
      <w:start w:val="1"/>
      <w:numFmt w:val="bullet"/>
      <w:lvlText w:val="●"/>
      <w:lvlJc w:val="left"/>
      <w:pPr>
        <w:tabs>
          <w:tab w:val="num" w:pos="3578"/>
        </w:tabs>
      </w:pPr>
      <w:rPr>
        <w:rFonts w:ascii="StarSymbol" w:hAnsi="StarSymbol" w:cs="StarSymbol"/>
        <w:sz w:val="18"/>
        <w:szCs w:val="18"/>
      </w:rPr>
    </w:lvl>
    <w:lvl w:ilvl="4">
      <w:start w:val="1"/>
      <w:numFmt w:val="bullet"/>
      <w:lvlText w:val=""/>
      <w:lvlJc w:val="left"/>
      <w:pPr>
        <w:tabs>
          <w:tab w:val="num" w:pos="4298"/>
        </w:tabs>
      </w:pPr>
      <w:rPr>
        <w:rFonts w:ascii="Wingdings 2" w:hAnsi="Wingdings 2" w:cs="StarSymbol"/>
        <w:sz w:val="18"/>
        <w:szCs w:val="18"/>
      </w:rPr>
    </w:lvl>
    <w:lvl w:ilvl="5">
      <w:start w:val="1"/>
      <w:numFmt w:val="bullet"/>
      <w:lvlText w:val="■"/>
      <w:lvlJc w:val="left"/>
      <w:pPr>
        <w:tabs>
          <w:tab w:val="num" w:pos="5018"/>
        </w:tabs>
      </w:pPr>
      <w:rPr>
        <w:rFonts w:ascii="StarSymbol" w:hAnsi="StarSymbol" w:cs="StarSymbol"/>
        <w:sz w:val="18"/>
        <w:szCs w:val="18"/>
      </w:rPr>
    </w:lvl>
    <w:lvl w:ilvl="6">
      <w:start w:val="1"/>
      <w:numFmt w:val="bullet"/>
      <w:lvlText w:val="●"/>
      <w:lvlJc w:val="left"/>
      <w:pPr>
        <w:tabs>
          <w:tab w:val="num" w:pos="5738"/>
        </w:tabs>
      </w:pPr>
      <w:rPr>
        <w:rFonts w:ascii="StarSymbol" w:hAnsi="StarSymbol" w:cs="StarSymbol"/>
        <w:sz w:val="18"/>
        <w:szCs w:val="18"/>
      </w:rPr>
    </w:lvl>
    <w:lvl w:ilvl="7">
      <w:start w:val="1"/>
      <w:numFmt w:val="bullet"/>
      <w:lvlText w:val=""/>
      <w:lvlJc w:val="left"/>
      <w:pPr>
        <w:tabs>
          <w:tab w:val="num" w:pos="6458"/>
        </w:tabs>
      </w:pPr>
      <w:rPr>
        <w:rFonts w:ascii="Wingdings 2" w:hAnsi="Wingdings 2" w:cs="StarSymbol"/>
        <w:sz w:val="18"/>
        <w:szCs w:val="18"/>
      </w:rPr>
    </w:lvl>
    <w:lvl w:ilvl="8">
      <w:start w:val="1"/>
      <w:numFmt w:val="bullet"/>
      <w:lvlText w:val="■"/>
      <w:lvlJc w:val="left"/>
      <w:pPr>
        <w:tabs>
          <w:tab w:val="num" w:pos="7178"/>
        </w:tabs>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1800"/>
        </w:tabs>
      </w:pPr>
      <w:rPr>
        <w:rFonts w:ascii="StarSymbol" w:hAnsi="StarSymbol" w:cs="StarSymbol"/>
        <w:sz w:val="18"/>
        <w:szCs w:val="18"/>
      </w:rPr>
    </w:lvl>
    <w:lvl w:ilvl="1">
      <w:start w:val="1"/>
      <w:numFmt w:val="bullet"/>
      <w:lvlText w:val=""/>
      <w:lvlJc w:val="left"/>
      <w:pPr>
        <w:tabs>
          <w:tab w:val="num" w:pos="2160"/>
        </w:tabs>
      </w:pPr>
      <w:rPr>
        <w:rFonts w:ascii="Wingdings 2" w:hAnsi="Wingdings 2" w:cs="StarSymbol"/>
        <w:sz w:val="18"/>
        <w:szCs w:val="18"/>
      </w:rPr>
    </w:lvl>
    <w:lvl w:ilvl="2">
      <w:start w:val="1"/>
      <w:numFmt w:val="bullet"/>
      <w:lvlText w:val="■"/>
      <w:lvlJc w:val="left"/>
      <w:pPr>
        <w:tabs>
          <w:tab w:val="num" w:pos="2520"/>
        </w:tabs>
      </w:pPr>
      <w:rPr>
        <w:rFonts w:ascii="StarSymbol" w:hAnsi="StarSymbol" w:cs="StarSymbol"/>
        <w:sz w:val="18"/>
        <w:szCs w:val="18"/>
      </w:rPr>
    </w:lvl>
    <w:lvl w:ilvl="3">
      <w:start w:val="1"/>
      <w:numFmt w:val="bullet"/>
      <w:lvlText w:val="●"/>
      <w:lvlJc w:val="left"/>
      <w:pPr>
        <w:tabs>
          <w:tab w:val="num" w:pos="2880"/>
        </w:tabs>
      </w:pPr>
      <w:rPr>
        <w:rFonts w:ascii="StarSymbol" w:hAnsi="StarSymbol" w:cs="StarSymbol"/>
        <w:sz w:val="18"/>
        <w:szCs w:val="18"/>
      </w:rPr>
    </w:lvl>
    <w:lvl w:ilvl="4">
      <w:start w:val="1"/>
      <w:numFmt w:val="bullet"/>
      <w:lvlText w:val=""/>
      <w:lvlJc w:val="left"/>
      <w:pPr>
        <w:tabs>
          <w:tab w:val="num" w:pos="3240"/>
        </w:tabs>
      </w:pPr>
      <w:rPr>
        <w:rFonts w:ascii="Wingdings 2" w:hAnsi="Wingdings 2" w:cs="StarSymbol"/>
        <w:sz w:val="18"/>
        <w:szCs w:val="18"/>
      </w:rPr>
    </w:lvl>
    <w:lvl w:ilvl="5">
      <w:start w:val="1"/>
      <w:numFmt w:val="bullet"/>
      <w:lvlText w:val="■"/>
      <w:lvlJc w:val="left"/>
      <w:pPr>
        <w:tabs>
          <w:tab w:val="num" w:pos="3600"/>
        </w:tabs>
      </w:pPr>
      <w:rPr>
        <w:rFonts w:ascii="StarSymbol" w:hAnsi="StarSymbol" w:cs="StarSymbol"/>
        <w:sz w:val="18"/>
        <w:szCs w:val="18"/>
      </w:rPr>
    </w:lvl>
    <w:lvl w:ilvl="6">
      <w:start w:val="1"/>
      <w:numFmt w:val="bullet"/>
      <w:lvlText w:val="●"/>
      <w:lvlJc w:val="left"/>
      <w:pPr>
        <w:tabs>
          <w:tab w:val="num" w:pos="3960"/>
        </w:tabs>
      </w:pPr>
      <w:rPr>
        <w:rFonts w:ascii="StarSymbol" w:hAnsi="StarSymbol" w:cs="StarSymbol"/>
        <w:sz w:val="18"/>
        <w:szCs w:val="18"/>
      </w:rPr>
    </w:lvl>
    <w:lvl w:ilvl="7">
      <w:start w:val="1"/>
      <w:numFmt w:val="bullet"/>
      <w:lvlText w:val=""/>
      <w:lvlJc w:val="left"/>
      <w:pPr>
        <w:tabs>
          <w:tab w:val="num" w:pos="4320"/>
        </w:tabs>
      </w:pPr>
      <w:rPr>
        <w:rFonts w:ascii="Wingdings 2" w:hAnsi="Wingdings 2" w:cs="StarSymbol"/>
        <w:sz w:val="18"/>
        <w:szCs w:val="18"/>
      </w:rPr>
    </w:lvl>
    <w:lvl w:ilvl="8">
      <w:start w:val="1"/>
      <w:numFmt w:val="bullet"/>
      <w:lvlText w:val="■"/>
      <w:lvlJc w:val="left"/>
      <w:pPr>
        <w:tabs>
          <w:tab w:val="num" w:pos="4680"/>
        </w:tabs>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1778"/>
        </w:tabs>
      </w:pPr>
      <w:rPr>
        <w:rFonts w:ascii="StarSymbol" w:hAnsi="StarSymbol" w:cs="StarSymbol"/>
        <w:sz w:val="18"/>
        <w:szCs w:val="18"/>
      </w:rPr>
    </w:lvl>
    <w:lvl w:ilvl="1">
      <w:start w:val="1"/>
      <w:numFmt w:val="bullet"/>
      <w:lvlText w:val=""/>
      <w:lvlJc w:val="left"/>
      <w:pPr>
        <w:tabs>
          <w:tab w:val="num" w:pos="2498"/>
        </w:tabs>
      </w:pPr>
      <w:rPr>
        <w:rFonts w:ascii="Wingdings 2" w:hAnsi="Wingdings 2" w:cs="StarSymbol"/>
        <w:sz w:val="18"/>
        <w:szCs w:val="18"/>
      </w:rPr>
    </w:lvl>
    <w:lvl w:ilvl="2">
      <w:start w:val="1"/>
      <w:numFmt w:val="bullet"/>
      <w:lvlText w:val="■"/>
      <w:lvlJc w:val="left"/>
      <w:pPr>
        <w:tabs>
          <w:tab w:val="num" w:pos="3218"/>
        </w:tabs>
      </w:pPr>
      <w:rPr>
        <w:rFonts w:ascii="StarSymbol" w:hAnsi="StarSymbol" w:cs="StarSymbol"/>
        <w:sz w:val="18"/>
        <w:szCs w:val="18"/>
      </w:rPr>
    </w:lvl>
    <w:lvl w:ilvl="3">
      <w:start w:val="1"/>
      <w:numFmt w:val="bullet"/>
      <w:lvlText w:val="●"/>
      <w:lvlJc w:val="left"/>
      <w:pPr>
        <w:tabs>
          <w:tab w:val="num" w:pos="3938"/>
        </w:tabs>
      </w:pPr>
      <w:rPr>
        <w:rFonts w:ascii="StarSymbol" w:hAnsi="StarSymbol" w:cs="StarSymbol"/>
        <w:sz w:val="18"/>
        <w:szCs w:val="18"/>
      </w:rPr>
    </w:lvl>
    <w:lvl w:ilvl="4">
      <w:start w:val="1"/>
      <w:numFmt w:val="bullet"/>
      <w:lvlText w:val=""/>
      <w:lvlJc w:val="left"/>
      <w:pPr>
        <w:tabs>
          <w:tab w:val="num" w:pos="4658"/>
        </w:tabs>
      </w:pPr>
      <w:rPr>
        <w:rFonts w:ascii="Wingdings 2" w:hAnsi="Wingdings 2" w:cs="StarSymbol"/>
        <w:sz w:val="18"/>
        <w:szCs w:val="18"/>
      </w:rPr>
    </w:lvl>
    <w:lvl w:ilvl="5">
      <w:start w:val="1"/>
      <w:numFmt w:val="bullet"/>
      <w:lvlText w:val="■"/>
      <w:lvlJc w:val="left"/>
      <w:pPr>
        <w:tabs>
          <w:tab w:val="num" w:pos="5378"/>
        </w:tabs>
      </w:pPr>
      <w:rPr>
        <w:rFonts w:ascii="StarSymbol" w:hAnsi="StarSymbol" w:cs="StarSymbol"/>
        <w:sz w:val="18"/>
        <w:szCs w:val="18"/>
      </w:rPr>
    </w:lvl>
    <w:lvl w:ilvl="6">
      <w:start w:val="1"/>
      <w:numFmt w:val="bullet"/>
      <w:lvlText w:val="●"/>
      <w:lvlJc w:val="left"/>
      <w:pPr>
        <w:tabs>
          <w:tab w:val="num" w:pos="6098"/>
        </w:tabs>
      </w:pPr>
      <w:rPr>
        <w:rFonts w:ascii="StarSymbol" w:hAnsi="StarSymbol" w:cs="StarSymbol"/>
        <w:sz w:val="18"/>
        <w:szCs w:val="18"/>
      </w:rPr>
    </w:lvl>
    <w:lvl w:ilvl="7">
      <w:start w:val="1"/>
      <w:numFmt w:val="bullet"/>
      <w:lvlText w:val=""/>
      <w:lvlJc w:val="left"/>
      <w:pPr>
        <w:tabs>
          <w:tab w:val="num" w:pos="6818"/>
        </w:tabs>
      </w:pPr>
      <w:rPr>
        <w:rFonts w:ascii="Wingdings 2" w:hAnsi="Wingdings 2" w:cs="StarSymbol"/>
        <w:sz w:val="18"/>
        <w:szCs w:val="18"/>
      </w:rPr>
    </w:lvl>
    <w:lvl w:ilvl="8">
      <w:start w:val="1"/>
      <w:numFmt w:val="bullet"/>
      <w:lvlText w:val="■"/>
      <w:lvlJc w:val="left"/>
      <w:pPr>
        <w:tabs>
          <w:tab w:val="num" w:pos="7538"/>
        </w:tabs>
      </w:pPr>
      <w:rPr>
        <w:rFonts w:ascii="StarSymbol" w:hAnsi="StarSymbol" w:cs="StarSymbol"/>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1778"/>
        </w:tabs>
      </w:pPr>
      <w:rPr>
        <w:rFonts w:ascii="StarSymbol" w:hAnsi="StarSymbol" w:cs="StarSymbol"/>
        <w:sz w:val="18"/>
        <w:szCs w:val="18"/>
      </w:rPr>
    </w:lvl>
    <w:lvl w:ilvl="1">
      <w:start w:val="1"/>
      <w:numFmt w:val="bullet"/>
      <w:lvlText w:val=""/>
      <w:lvlJc w:val="left"/>
      <w:pPr>
        <w:tabs>
          <w:tab w:val="num" w:pos="2498"/>
        </w:tabs>
      </w:pPr>
      <w:rPr>
        <w:rFonts w:ascii="Wingdings 2" w:hAnsi="Wingdings 2" w:cs="StarSymbol"/>
        <w:sz w:val="18"/>
        <w:szCs w:val="18"/>
      </w:rPr>
    </w:lvl>
    <w:lvl w:ilvl="2">
      <w:start w:val="1"/>
      <w:numFmt w:val="bullet"/>
      <w:lvlText w:val="■"/>
      <w:lvlJc w:val="left"/>
      <w:pPr>
        <w:tabs>
          <w:tab w:val="num" w:pos="3218"/>
        </w:tabs>
      </w:pPr>
      <w:rPr>
        <w:rFonts w:ascii="StarSymbol" w:hAnsi="StarSymbol" w:cs="StarSymbol"/>
        <w:sz w:val="18"/>
        <w:szCs w:val="18"/>
      </w:rPr>
    </w:lvl>
    <w:lvl w:ilvl="3">
      <w:start w:val="1"/>
      <w:numFmt w:val="bullet"/>
      <w:lvlText w:val="●"/>
      <w:lvlJc w:val="left"/>
      <w:pPr>
        <w:tabs>
          <w:tab w:val="num" w:pos="3938"/>
        </w:tabs>
      </w:pPr>
      <w:rPr>
        <w:rFonts w:ascii="StarSymbol" w:hAnsi="StarSymbol" w:cs="StarSymbol"/>
        <w:sz w:val="18"/>
        <w:szCs w:val="18"/>
      </w:rPr>
    </w:lvl>
    <w:lvl w:ilvl="4">
      <w:start w:val="1"/>
      <w:numFmt w:val="bullet"/>
      <w:lvlText w:val=""/>
      <w:lvlJc w:val="left"/>
      <w:pPr>
        <w:tabs>
          <w:tab w:val="num" w:pos="4658"/>
        </w:tabs>
      </w:pPr>
      <w:rPr>
        <w:rFonts w:ascii="Wingdings 2" w:hAnsi="Wingdings 2" w:cs="StarSymbol"/>
        <w:sz w:val="18"/>
        <w:szCs w:val="18"/>
      </w:rPr>
    </w:lvl>
    <w:lvl w:ilvl="5">
      <w:start w:val="1"/>
      <w:numFmt w:val="bullet"/>
      <w:lvlText w:val="■"/>
      <w:lvlJc w:val="left"/>
      <w:pPr>
        <w:tabs>
          <w:tab w:val="num" w:pos="5378"/>
        </w:tabs>
      </w:pPr>
      <w:rPr>
        <w:rFonts w:ascii="StarSymbol" w:hAnsi="StarSymbol" w:cs="StarSymbol"/>
        <w:sz w:val="18"/>
        <w:szCs w:val="18"/>
      </w:rPr>
    </w:lvl>
    <w:lvl w:ilvl="6">
      <w:start w:val="1"/>
      <w:numFmt w:val="bullet"/>
      <w:lvlText w:val="●"/>
      <w:lvlJc w:val="left"/>
      <w:pPr>
        <w:tabs>
          <w:tab w:val="num" w:pos="6098"/>
        </w:tabs>
      </w:pPr>
      <w:rPr>
        <w:rFonts w:ascii="StarSymbol" w:hAnsi="StarSymbol" w:cs="StarSymbol"/>
        <w:sz w:val="18"/>
        <w:szCs w:val="18"/>
      </w:rPr>
    </w:lvl>
    <w:lvl w:ilvl="7">
      <w:start w:val="1"/>
      <w:numFmt w:val="bullet"/>
      <w:lvlText w:val=""/>
      <w:lvlJc w:val="left"/>
      <w:pPr>
        <w:tabs>
          <w:tab w:val="num" w:pos="6818"/>
        </w:tabs>
      </w:pPr>
      <w:rPr>
        <w:rFonts w:ascii="Wingdings 2" w:hAnsi="Wingdings 2" w:cs="StarSymbol"/>
        <w:sz w:val="18"/>
        <w:szCs w:val="18"/>
      </w:rPr>
    </w:lvl>
    <w:lvl w:ilvl="8">
      <w:start w:val="1"/>
      <w:numFmt w:val="bullet"/>
      <w:lvlText w:val="■"/>
      <w:lvlJc w:val="left"/>
      <w:pPr>
        <w:tabs>
          <w:tab w:val="num" w:pos="7538"/>
        </w:tabs>
      </w:pPr>
      <w:rPr>
        <w:rFonts w:ascii="StarSymbol" w:hAnsi="StarSymbol" w:cs="StarSymbol"/>
        <w:sz w:val="18"/>
        <w:szCs w:val="18"/>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pPr>
      <w:rPr>
        <w:rFonts w:ascii="StarSymbol" w:hAnsi="StarSymbol" w:cs="StarSymbol"/>
        <w:sz w:val="18"/>
        <w:szCs w:val="18"/>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8" w15:restartNumberingAfterBreak="0">
    <w:nsid w:val="00000009"/>
    <w:multiLevelType w:val="singleLevel"/>
    <w:tmpl w:val="00000009"/>
    <w:name w:val="WW8Num9"/>
    <w:lvl w:ilvl="0">
      <w:numFmt w:val="bullet"/>
      <w:lvlText w:val="●"/>
      <w:lvlJc w:val="left"/>
      <w:pPr>
        <w:tabs>
          <w:tab w:val="num" w:pos="720"/>
        </w:tabs>
      </w:pPr>
      <w:rPr>
        <w:rFonts w:ascii="StarSymbol" w:hAnsi="StarSymbol" w:cs="StarSymbol"/>
        <w:sz w:val="18"/>
        <w:szCs w:val="18"/>
      </w:rPr>
    </w:lvl>
  </w:abstractNum>
  <w:abstractNum w:abstractNumId="9" w15:restartNumberingAfterBreak="0">
    <w:nsid w:val="0000000A"/>
    <w:multiLevelType w:val="singleLevel"/>
    <w:tmpl w:val="0000000A"/>
    <w:name w:val="WW8Num10"/>
    <w:lvl w:ilvl="0">
      <w:numFmt w:val="bullet"/>
      <w:lvlText w:val="●"/>
      <w:lvlJc w:val="left"/>
      <w:pPr>
        <w:tabs>
          <w:tab w:val="num" w:pos="720"/>
        </w:tabs>
      </w:pPr>
      <w:rPr>
        <w:rFonts w:ascii="StarSymbol" w:hAnsi="StarSymbol" w:cs="StarSymbol"/>
        <w:sz w:val="18"/>
        <w:szCs w:val="18"/>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pPr>
      <w:rPr>
        <w:rFonts w:ascii="StarSymbol" w:hAnsi="StarSymbol" w:cs="StarSymbol"/>
        <w:sz w:val="18"/>
        <w:szCs w:val="18"/>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1" w15:restartNumberingAfterBreak="0">
    <w:nsid w:val="78FC3AE9"/>
    <w:multiLevelType w:val="hybridMultilevel"/>
    <w:tmpl w:val="6330A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D42C36"/>
    <w:rsid w:val="000104BE"/>
    <w:rsid w:val="00014D11"/>
    <w:rsid w:val="00031BAA"/>
    <w:rsid w:val="0004031F"/>
    <w:rsid w:val="0005035F"/>
    <w:rsid w:val="000677F2"/>
    <w:rsid w:val="00070A1C"/>
    <w:rsid w:val="00083B11"/>
    <w:rsid w:val="00090B27"/>
    <w:rsid w:val="00096295"/>
    <w:rsid w:val="000A0720"/>
    <w:rsid w:val="000C37B5"/>
    <w:rsid w:val="000C4CAA"/>
    <w:rsid w:val="000D43EE"/>
    <w:rsid w:val="000E2041"/>
    <w:rsid w:val="000E537E"/>
    <w:rsid w:val="000E72CC"/>
    <w:rsid w:val="001004FB"/>
    <w:rsid w:val="00101CBF"/>
    <w:rsid w:val="00115596"/>
    <w:rsid w:val="00123CF4"/>
    <w:rsid w:val="0013311D"/>
    <w:rsid w:val="00144E04"/>
    <w:rsid w:val="00151AED"/>
    <w:rsid w:val="001629B6"/>
    <w:rsid w:val="0017163D"/>
    <w:rsid w:val="0017664F"/>
    <w:rsid w:val="00186331"/>
    <w:rsid w:val="00187969"/>
    <w:rsid w:val="00194F65"/>
    <w:rsid w:val="001A25F9"/>
    <w:rsid w:val="001A3442"/>
    <w:rsid w:val="001A4F00"/>
    <w:rsid w:val="001A5D04"/>
    <w:rsid w:val="001A62F5"/>
    <w:rsid w:val="001B4C19"/>
    <w:rsid w:val="001C252D"/>
    <w:rsid w:val="001D28DD"/>
    <w:rsid w:val="001D3024"/>
    <w:rsid w:val="001E06E4"/>
    <w:rsid w:val="001E1F02"/>
    <w:rsid w:val="001F0076"/>
    <w:rsid w:val="001F0176"/>
    <w:rsid w:val="001F75B8"/>
    <w:rsid w:val="00213A5C"/>
    <w:rsid w:val="00215CAA"/>
    <w:rsid w:val="0021702E"/>
    <w:rsid w:val="00231B3F"/>
    <w:rsid w:val="00280D18"/>
    <w:rsid w:val="00280DE3"/>
    <w:rsid w:val="002810AA"/>
    <w:rsid w:val="0028240C"/>
    <w:rsid w:val="00286E84"/>
    <w:rsid w:val="00287EFF"/>
    <w:rsid w:val="00294CA5"/>
    <w:rsid w:val="002A703C"/>
    <w:rsid w:val="002C0FD0"/>
    <w:rsid w:val="002C32F6"/>
    <w:rsid w:val="002E581E"/>
    <w:rsid w:val="002F4004"/>
    <w:rsid w:val="003011C4"/>
    <w:rsid w:val="0031421B"/>
    <w:rsid w:val="00315976"/>
    <w:rsid w:val="00327B33"/>
    <w:rsid w:val="0033052C"/>
    <w:rsid w:val="00333894"/>
    <w:rsid w:val="00356A83"/>
    <w:rsid w:val="0036052C"/>
    <w:rsid w:val="003732A0"/>
    <w:rsid w:val="003833E4"/>
    <w:rsid w:val="003A2087"/>
    <w:rsid w:val="003A20CB"/>
    <w:rsid w:val="003A233F"/>
    <w:rsid w:val="003B5C82"/>
    <w:rsid w:val="003C5986"/>
    <w:rsid w:val="003E701D"/>
    <w:rsid w:val="003E7137"/>
    <w:rsid w:val="004001B4"/>
    <w:rsid w:val="004019C7"/>
    <w:rsid w:val="00402F7A"/>
    <w:rsid w:val="00407AA7"/>
    <w:rsid w:val="00420330"/>
    <w:rsid w:val="00435D7C"/>
    <w:rsid w:val="00435E3E"/>
    <w:rsid w:val="00445C31"/>
    <w:rsid w:val="00447D6F"/>
    <w:rsid w:val="004617C7"/>
    <w:rsid w:val="004836B4"/>
    <w:rsid w:val="0048408A"/>
    <w:rsid w:val="00490E0C"/>
    <w:rsid w:val="00493424"/>
    <w:rsid w:val="004A092A"/>
    <w:rsid w:val="004A3E66"/>
    <w:rsid w:val="004B6E9C"/>
    <w:rsid w:val="004C1666"/>
    <w:rsid w:val="004C2E8F"/>
    <w:rsid w:val="004C3E95"/>
    <w:rsid w:val="004D13CF"/>
    <w:rsid w:val="00513783"/>
    <w:rsid w:val="00514DAA"/>
    <w:rsid w:val="005253CE"/>
    <w:rsid w:val="00544263"/>
    <w:rsid w:val="00546BD9"/>
    <w:rsid w:val="00550720"/>
    <w:rsid w:val="00552E2E"/>
    <w:rsid w:val="00553723"/>
    <w:rsid w:val="00553C57"/>
    <w:rsid w:val="0056768A"/>
    <w:rsid w:val="00570F0C"/>
    <w:rsid w:val="005718C8"/>
    <w:rsid w:val="00571D5C"/>
    <w:rsid w:val="005726F1"/>
    <w:rsid w:val="00590DC1"/>
    <w:rsid w:val="00591E0C"/>
    <w:rsid w:val="005B7268"/>
    <w:rsid w:val="005C4277"/>
    <w:rsid w:val="005D40A7"/>
    <w:rsid w:val="005E24EF"/>
    <w:rsid w:val="0060044E"/>
    <w:rsid w:val="006004F0"/>
    <w:rsid w:val="00611A42"/>
    <w:rsid w:val="00611D11"/>
    <w:rsid w:val="00611F60"/>
    <w:rsid w:val="0061522A"/>
    <w:rsid w:val="00615578"/>
    <w:rsid w:val="00617CDD"/>
    <w:rsid w:val="00632CFA"/>
    <w:rsid w:val="006537E2"/>
    <w:rsid w:val="00655F51"/>
    <w:rsid w:val="006633F6"/>
    <w:rsid w:val="006854B3"/>
    <w:rsid w:val="0069023E"/>
    <w:rsid w:val="00691BCC"/>
    <w:rsid w:val="00692E1B"/>
    <w:rsid w:val="006974B5"/>
    <w:rsid w:val="006A07AA"/>
    <w:rsid w:val="006A2F15"/>
    <w:rsid w:val="006B210F"/>
    <w:rsid w:val="006B2CE0"/>
    <w:rsid w:val="006B59D4"/>
    <w:rsid w:val="006D2E99"/>
    <w:rsid w:val="006E1FEE"/>
    <w:rsid w:val="006E24C3"/>
    <w:rsid w:val="006F6BE7"/>
    <w:rsid w:val="006F6F75"/>
    <w:rsid w:val="007003C2"/>
    <w:rsid w:val="00712357"/>
    <w:rsid w:val="007614F9"/>
    <w:rsid w:val="007757DD"/>
    <w:rsid w:val="0079510A"/>
    <w:rsid w:val="007A49ED"/>
    <w:rsid w:val="007B3630"/>
    <w:rsid w:val="007B77AD"/>
    <w:rsid w:val="007C2AF7"/>
    <w:rsid w:val="007D4DB1"/>
    <w:rsid w:val="007D5D07"/>
    <w:rsid w:val="00805548"/>
    <w:rsid w:val="00814FDA"/>
    <w:rsid w:val="0081798C"/>
    <w:rsid w:val="00826797"/>
    <w:rsid w:val="0082685F"/>
    <w:rsid w:val="008275DD"/>
    <w:rsid w:val="00836494"/>
    <w:rsid w:val="0084562A"/>
    <w:rsid w:val="00861889"/>
    <w:rsid w:val="008628B0"/>
    <w:rsid w:val="00867A03"/>
    <w:rsid w:val="00867FF5"/>
    <w:rsid w:val="0087434D"/>
    <w:rsid w:val="008830B4"/>
    <w:rsid w:val="00893A86"/>
    <w:rsid w:val="0089513C"/>
    <w:rsid w:val="00895224"/>
    <w:rsid w:val="008A67BF"/>
    <w:rsid w:val="008A67C4"/>
    <w:rsid w:val="008D76E6"/>
    <w:rsid w:val="008E2D11"/>
    <w:rsid w:val="008E5D3E"/>
    <w:rsid w:val="008F1848"/>
    <w:rsid w:val="009128A3"/>
    <w:rsid w:val="00921A9F"/>
    <w:rsid w:val="00933572"/>
    <w:rsid w:val="009420A0"/>
    <w:rsid w:val="0094689F"/>
    <w:rsid w:val="009512CC"/>
    <w:rsid w:val="00956F85"/>
    <w:rsid w:val="00962B4C"/>
    <w:rsid w:val="00962DFA"/>
    <w:rsid w:val="009648D9"/>
    <w:rsid w:val="00971EFE"/>
    <w:rsid w:val="00976DC9"/>
    <w:rsid w:val="00980CA6"/>
    <w:rsid w:val="009A3D9E"/>
    <w:rsid w:val="009A494C"/>
    <w:rsid w:val="009A5535"/>
    <w:rsid w:val="009A7D46"/>
    <w:rsid w:val="009B78CD"/>
    <w:rsid w:val="009C37CA"/>
    <w:rsid w:val="009D6A72"/>
    <w:rsid w:val="009D7DBC"/>
    <w:rsid w:val="009F0F03"/>
    <w:rsid w:val="00A0295D"/>
    <w:rsid w:val="00A0780A"/>
    <w:rsid w:val="00A16053"/>
    <w:rsid w:val="00A27AA6"/>
    <w:rsid w:val="00A30F11"/>
    <w:rsid w:val="00A41BEB"/>
    <w:rsid w:val="00A442FF"/>
    <w:rsid w:val="00A50208"/>
    <w:rsid w:val="00A575D6"/>
    <w:rsid w:val="00A6610B"/>
    <w:rsid w:val="00A7353B"/>
    <w:rsid w:val="00A76937"/>
    <w:rsid w:val="00AC6D99"/>
    <w:rsid w:val="00AF0248"/>
    <w:rsid w:val="00AF0507"/>
    <w:rsid w:val="00B033FF"/>
    <w:rsid w:val="00B11038"/>
    <w:rsid w:val="00B14026"/>
    <w:rsid w:val="00B151F7"/>
    <w:rsid w:val="00B265C1"/>
    <w:rsid w:val="00B266A0"/>
    <w:rsid w:val="00B308A9"/>
    <w:rsid w:val="00B34384"/>
    <w:rsid w:val="00B43C68"/>
    <w:rsid w:val="00B535AE"/>
    <w:rsid w:val="00B5610E"/>
    <w:rsid w:val="00B724FB"/>
    <w:rsid w:val="00B80FF2"/>
    <w:rsid w:val="00BA21DF"/>
    <w:rsid w:val="00BA3185"/>
    <w:rsid w:val="00BD2A66"/>
    <w:rsid w:val="00BE27A8"/>
    <w:rsid w:val="00BE3363"/>
    <w:rsid w:val="00BE6035"/>
    <w:rsid w:val="00BF08A5"/>
    <w:rsid w:val="00BF3092"/>
    <w:rsid w:val="00C15C21"/>
    <w:rsid w:val="00C1624F"/>
    <w:rsid w:val="00C2243F"/>
    <w:rsid w:val="00C5650B"/>
    <w:rsid w:val="00C67E72"/>
    <w:rsid w:val="00C70B65"/>
    <w:rsid w:val="00C81E25"/>
    <w:rsid w:val="00C86A90"/>
    <w:rsid w:val="00C90873"/>
    <w:rsid w:val="00C9203F"/>
    <w:rsid w:val="00C92467"/>
    <w:rsid w:val="00C969A1"/>
    <w:rsid w:val="00CA0C9C"/>
    <w:rsid w:val="00CB2F8F"/>
    <w:rsid w:val="00CB3302"/>
    <w:rsid w:val="00CC5A2A"/>
    <w:rsid w:val="00CC64EA"/>
    <w:rsid w:val="00CC7A24"/>
    <w:rsid w:val="00CD2E92"/>
    <w:rsid w:val="00CF260D"/>
    <w:rsid w:val="00CF3A9F"/>
    <w:rsid w:val="00D03B2B"/>
    <w:rsid w:val="00D06881"/>
    <w:rsid w:val="00D07560"/>
    <w:rsid w:val="00D4233B"/>
    <w:rsid w:val="00D42C36"/>
    <w:rsid w:val="00D47F66"/>
    <w:rsid w:val="00D82791"/>
    <w:rsid w:val="00D87ECE"/>
    <w:rsid w:val="00DB26D8"/>
    <w:rsid w:val="00DB4B66"/>
    <w:rsid w:val="00DC6FF2"/>
    <w:rsid w:val="00DD45DC"/>
    <w:rsid w:val="00DD5352"/>
    <w:rsid w:val="00DD6010"/>
    <w:rsid w:val="00DE4F8A"/>
    <w:rsid w:val="00DE5C96"/>
    <w:rsid w:val="00DF1C3A"/>
    <w:rsid w:val="00DF3D44"/>
    <w:rsid w:val="00DF6A0A"/>
    <w:rsid w:val="00E01030"/>
    <w:rsid w:val="00E14B9C"/>
    <w:rsid w:val="00E15AA1"/>
    <w:rsid w:val="00E21580"/>
    <w:rsid w:val="00E25AC4"/>
    <w:rsid w:val="00E32285"/>
    <w:rsid w:val="00E3237C"/>
    <w:rsid w:val="00E3517A"/>
    <w:rsid w:val="00E443ED"/>
    <w:rsid w:val="00E45920"/>
    <w:rsid w:val="00E8067B"/>
    <w:rsid w:val="00E8471C"/>
    <w:rsid w:val="00E86F8C"/>
    <w:rsid w:val="00E9231E"/>
    <w:rsid w:val="00E952B8"/>
    <w:rsid w:val="00EE31B0"/>
    <w:rsid w:val="00EF2ADB"/>
    <w:rsid w:val="00EF6C56"/>
    <w:rsid w:val="00F04630"/>
    <w:rsid w:val="00F22017"/>
    <w:rsid w:val="00F23980"/>
    <w:rsid w:val="00F263F8"/>
    <w:rsid w:val="00F31F52"/>
    <w:rsid w:val="00F408DF"/>
    <w:rsid w:val="00F4196C"/>
    <w:rsid w:val="00F52771"/>
    <w:rsid w:val="00F560BB"/>
    <w:rsid w:val="00F769DD"/>
    <w:rsid w:val="00F90269"/>
    <w:rsid w:val="00F908A3"/>
    <w:rsid w:val="00F90E08"/>
    <w:rsid w:val="00F94D37"/>
    <w:rsid w:val="00FA0C73"/>
    <w:rsid w:val="00FC0605"/>
    <w:rsid w:val="00FD129A"/>
    <w:rsid w:val="00FE6EC9"/>
    <w:rsid w:val="00FE76CF"/>
    <w:rsid w:val="00FF101D"/>
    <w:rsid w:val="00FF1637"/>
    <w:rsid w:val="00FF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100"/>
    <o:shapelayout v:ext="edit">
      <o:idmap v:ext="edit" data="1"/>
      <o:rules v:ext="edit">
        <o:r id="V:Rule1" type="connector" idref="#_x0000_s1080"/>
        <o:r id="V:Rule2" type="connector" idref="#_x0000_s1085"/>
        <o:r id="V:Rule3" type="connector" idref="#_x0000_s1081"/>
        <o:r id="V:Rule4" type="connector" idref="#_x0000_s1087"/>
      </o:rules>
    </o:shapelayout>
  </w:shapeDefaults>
  <w:decimalSymbol w:val="."/>
  <w:listSeparator w:val=","/>
  <w14:docId w14:val="5BC9C40A"/>
  <w15:docId w15:val="{D599C8F9-0820-4FC5-BF6C-AF53108E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k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4EA"/>
    <w:pPr>
      <w:widowControl w:val="0"/>
      <w:suppressAutoHyphens/>
    </w:pPr>
    <w:rPr>
      <w:rFonts w:eastAsia="Lucida Sans Unicode"/>
      <w:sz w:val="24"/>
      <w:szCs w:val="24"/>
      <w:lang w:bidi="ar-SA"/>
    </w:rPr>
  </w:style>
  <w:style w:type="paragraph" w:styleId="Heading1">
    <w:name w:val="heading 1"/>
    <w:basedOn w:val="Normal"/>
    <w:next w:val="Normal"/>
    <w:qFormat/>
    <w:rsid w:val="00CC64EA"/>
    <w:pPr>
      <w:keepNext/>
      <w:jc w:val="center"/>
      <w:outlineLvl w:val="0"/>
    </w:pPr>
    <w:rPr>
      <w:sz w:val="32"/>
      <w:szCs w:val="32"/>
    </w:rPr>
  </w:style>
  <w:style w:type="paragraph" w:styleId="Heading2">
    <w:name w:val="heading 2"/>
    <w:basedOn w:val="Normal"/>
    <w:next w:val="Normal"/>
    <w:qFormat/>
    <w:rsid w:val="00CC64EA"/>
    <w:pPr>
      <w:keepNext/>
      <w:jc w:val="center"/>
      <w:outlineLvl w:val="1"/>
    </w:pPr>
    <w:rPr>
      <w:b/>
      <w:bCs/>
      <w:sz w:val="32"/>
      <w:szCs w:val="32"/>
    </w:rPr>
  </w:style>
  <w:style w:type="paragraph" w:styleId="Heading3">
    <w:name w:val="heading 3"/>
    <w:basedOn w:val="Normal"/>
    <w:next w:val="Normal"/>
    <w:qFormat/>
    <w:rsid w:val="00CC64EA"/>
    <w:pPr>
      <w:keepNext/>
      <w:jc w:val="center"/>
      <w:outlineLvl w:val="2"/>
    </w:pPr>
    <w:rPr>
      <w:b/>
      <w:bCs/>
    </w:rPr>
  </w:style>
  <w:style w:type="paragraph" w:styleId="Heading5">
    <w:name w:val="heading 5"/>
    <w:basedOn w:val="Normal"/>
    <w:next w:val="Normal"/>
    <w:qFormat/>
    <w:rsid w:val="00CC64EA"/>
    <w:pPr>
      <w:keepNext/>
      <w:tabs>
        <w:tab w:val="num" w:pos="0"/>
        <w:tab w:val="left" w:pos="6720"/>
      </w:tabs>
      <w:jc w:val="center"/>
      <w:outlineLvl w:val="4"/>
    </w:pPr>
    <w:rPr>
      <w:rFonts w:ascii="Arial" w:hAnsi="Arial" w:cs="Arial"/>
      <w:b/>
      <w:bCs/>
      <w:sz w:val="36"/>
      <w:u w:val="single"/>
    </w:rPr>
  </w:style>
  <w:style w:type="paragraph" w:styleId="Heading6">
    <w:name w:val="heading 6"/>
    <w:basedOn w:val="Normal"/>
    <w:next w:val="Normal"/>
    <w:qFormat/>
    <w:rsid w:val="00A41BEB"/>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CC64EA"/>
    <w:rPr>
      <w:rFonts w:ascii="StarSymbol" w:hAnsi="StarSymbol" w:cs="StarSymbol"/>
      <w:sz w:val="18"/>
      <w:szCs w:val="18"/>
    </w:rPr>
  </w:style>
  <w:style w:type="character" w:customStyle="1" w:styleId="WW8Num3z0">
    <w:name w:val="WW8Num3z0"/>
    <w:rsid w:val="00CC64EA"/>
    <w:rPr>
      <w:rFonts w:ascii="StarSymbol" w:hAnsi="StarSymbol" w:cs="StarSymbol"/>
      <w:sz w:val="18"/>
      <w:szCs w:val="18"/>
    </w:rPr>
  </w:style>
  <w:style w:type="character" w:customStyle="1" w:styleId="WW8Num3z1">
    <w:name w:val="WW8Num3z1"/>
    <w:rsid w:val="00CC64EA"/>
    <w:rPr>
      <w:rFonts w:ascii="Wingdings 2" w:hAnsi="Wingdings 2" w:cs="StarSymbol"/>
      <w:sz w:val="18"/>
      <w:szCs w:val="18"/>
    </w:rPr>
  </w:style>
  <w:style w:type="character" w:customStyle="1" w:styleId="WW8Num4z0">
    <w:name w:val="WW8Num4z0"/>
    <w:rsid w:val="00CC64EA"/>
    <w:rPr>
      <w:rFonts w:ascii="StarSymbol" w:hAnsi="StarSymbol" w:cs="StarSymbol"/>
      <w:sz w:val="18"/>
      <w:szCs w:val="18"/>
    </w:rPr>
  </w:style>
  <w:style w:type="character" w:customStyle="1" w:styleId="WW8Num4z1">
    <w:name w:val="WW8Num4z1"/>
    <w:rsid w:val="00CC64EA"/>
    <w:rPr>
      <w:rFonts w:ascii="Wingdings 2" w:hAnsi="Wingdings 2" w:cs="StarSymbol"/>
      <w:sz w:val="18"/>
      <w:szCs w:val="18"/>
    </w:rPr>
  </w:style>
  <w:style w:type="character" w:customStyle="1" w:styleId="WW8Num5z0">
    <w:name w:val="WW8Num5z0"/>
    <w:rsid w:val="00CC64EA"/>
    <w:rPr>
      <w:rFonts w:ascii="StarSymbol" w:hAnsi="StarSymbol" w:cs="StarSymbol"/>
      <w:sz w:val="18"/>
      <w:szCs w:val="18"/>
    </w:rPr>
  </w:style>
  <w:style w:type="character" w:customStyle="1" w:styleId="WW8Num5z1">
    <w:name w:val="WW8Num5z1"/>
    <w:rsid w:val="00CC64EA"/>
    <w:rPr>
      <w:rFonts w:ascii="Wingdings 2" w:hAnsi="Wingdings 2" w:cs="StarSymbol"/>
      <w:sz w:val="18"/>
      <w:szCs w:val="18"/>
    </w:rPr>
  </w:style>
  <w:style w:type="character" w:customStyle="1" w:styleId="WW8Num6z0">
    <w:name w:val="WW8Num6z0"/>
    <w:rsid w:val="00CC64EA"/>
    <w:rPr>
      <w:rFonts w:ascii="StarSymbol" w:hAnsi="StarSymbol" w:cs="StarSymbol"/>
      <w:sz w:val="18"/>
      <w:szCs w:val="18"/>
    </w:rPr>
  </w:style>
  <w:style w:type="character" w:customStyle="1" w:styleId="WW8Num6z1">
    <w:name w:val="WW8Num6z1"/>
    <w:rsid w:val="00CC64EA"/>
    <w:rPr>
      <w:rFonts w:ascii="Wingdings 2" w:hAnsi="Wingdings 2" w:cs="StarSymbol"/>
      <w:sz w:val="18"/>
      <w:szCs w:val="18"/>
    </w:rPr>
  </w:style>
  <w:style w:type="character" w:customStyle="1" w:styleId="WW8Num7z0">
    <w:name w:val="WW8Num7z0"/>
    <w:rsid w:val="00CC64EA"/>
    <w:rPr>
      <w:rFonts w:ascii="StarSymbol" w:hAnsi="StarSymbol" w:cs="StarSymbol"/>
      <w:sz w:val="18"/>
      <w:szCs w:val="18"/>
    </w:rPr>
  </w:style>
  <w:style w:type="character" w:customStyle="1" w:styleId="WW8Num7z1">
    <w:name w:val="WW8Num7z1"/>
    <w:rsid w:val="00CC64EA"/>
    <w:rPr>
      <w:rFonts w:ascii="Wingdings 2" w:hAnsi="Wingdings 2" w:cs="StarSymbol"/>
      <w:sz w:val="18"/>
      <w:szCs w:val="18"/>
    </w:rPr>
  </w:style>
  <w:style w:type="character" w:customStyle="1" w:styleId="WW8Num8z0">
    <w:name w:val="WW8Num8z0"/>
    <w:rsid w:val="00CC64EA"/>
    <w:rPr>
      <w:rFonts w:ascii="StarSymbol" w:hAnsi="StarSymbol" w:cs="StarSymbol"/>
      <w:sz w:val="18"/>
      <w:szCs w:val="18"/>
    </w:rPr>
  </w:style>
  <w:style w:type="character" w:customStyle="1" w:styleId="WW8Num8z1">
    <w:name w:val="WW8Num8z1"/>
    <w:rsid w:val="00CC64EA"/>
    <w:rPr>
      <w:rFonts w:ascii="Wingdings 2" w:hAnsi="Wingdings 2" w:cs="StarSymbol"/>
      <w:sz w:val="18"/>
      <w:szCs w:val="18"/>
    </w:rPr>
  </w:style>
  <w:style w:type="character" w:customStyle="1" w:styleId="WW8Num9z0">
    <w:name w:val="WW8Num9z0"/>
    <w:rsid w:val="00CC64EA"/>
    <w:rPr>
      <w:rFonts w:ascii="StarSymbol" w:hAnsi="StarSymbol" w:cs="StarSymbol"/>
      <w:sz w:val="18"/>
      <w:szCs w:val="18"/>
    </w:rPr>
  </w:style>
  <w:style w:type="character" w:customStyle="1" w:styleId="WW8Num10z0">
    <w:name w:val="WW8Num10z0"/>
    <w:rsid w:val="00CC64EA"/>
    <w:rPr>
      <w:rFonts w:ascii="StarSymbol" w:hAnsi="StarSymbol" w:cs="StarSymbol"/>
      <w:sz w:val="18"/>
      <w:szCs w:val="18"/>
    </w:rPr>
  </w:style>
  <w:style w:type="character" w:customStyle="1" w:styleId="WW8Num11z0">
    <w:name w:val="WW8Num11z0"/>
    <w:rsid w:val="00CC64EA"/>
    <w:rPr>
      <w:rFonts w:ascii="StarSymbol" w:hAnsi="StarSymbol" w:cs="StarSymbol"/>
      <w:sz w:val="18"/>
      <w:szCs w:val="18"/>
    </w:rPr>
  </w:style>
  <w:style w:type="character" w:customStyle="1" w:styleId="WW8Num11z1">
    <w:name w:val="WW8Num11z1"/>
    <w:rsid w:val="00CC64EA"/>
    <w:rPr>
      <w:rFonts w:ascii="Wingdings 2" w:hAnsi="Wingdings 2" w:cs="StarSymbol"/>
      <w:sz w:val="18"/>
      <w:szCs w:val="18"/>
    </w:rPr>
  </w:style>
  <w:style w:type="character" w:customStyle="1" w:styleId="Absatz-Standardschriftart">
    <w:name w:val="Absatz-Standardschriftart"/>
    <w:rsid w:val="00CC64EA"/>
  </w:style>
  <w:style w:type="character" w:customStyle="1" w:styleId="WW8Num12z0">
    <w:name w:val="WW8Num12z0"/>
    <w:rsid w:val="00CC64EA"/>
    <w:rPr>
      <w:rFonts w:ascii="StarSymbol" w:hAnsi="StarSymbol" w:cs="StarSymbol"/>
      <w:sz w:val="18"/>
      <w:szCs w:val="18"/>
    </w:rPr>
  </w:style>
  <w:style w:type="character" w:customStyle="1" w:styleId="WW8Num12z1">
    <w:name w:val="WW8Num12z1"/>
    <w:rsid w:val="00CC64EA"/>
    <w:rPr>
      <w:rFonts w:ascii="Wingdings 2" w:hAnsi="Wingdings 2" w:cs="StarSymbol"/>
      <w:sz w:val="18"/>
      <w:szCs w:val="18"/>
    </w:rPr>
  </w:style>
  <w:style w:type="character" w:customStyle="1" w:styleId="WW-Absatz-Standardschriftart">
    <w:name w:val="WW-Absatz-Standardschriftart"/>
    <w:rsid w:val="00CC64EA"/>
  </w:style>
  <w:style w:type="character" w:customStyle="1" w:styleId="WW8Num1z0">
    <w:name w:val="WW8Num1z0"/>
    <w:rsid w:val="00CC64EA"/>
    <w:rPr>
      <w:rFonts w:ascii="StarSymbol" w:hAnsi="StarSymbol" w:cs="StarSymbol"/>
      <w:sz w:val="18"/>
      <w:szCs w:val="18"/>
    </w:rPr>
  </w:style>
  <w:style w:type="character" w:customStyle="1" w:styleId="WW8Num2z1">
    <w:name w:val="WW8Num2z1"/>
    <w:rsid w:val="00CC64EA"/>
    <w:rPr>
      <w:rFonts w:ascii="Wingdings 2" w:hAnsi="Wingdings 2" w:cs="StarSymbol"/>
      <w:sz w:val="18"/>
      <w:szCs w:val="18"/>
    </w:rPr>
  </w:style>
  <w:style w:type="character" w:customStyle="1" w:styleId="WW8Num9z1">
    <w:name w:val="WW8Num9z1"/>
    <w:rsid w:val="00CC64EA"/>
    <w:rPr>
      <w:rFonts w:ascii="Wingdings 2" w:hAnsi="Wingdings 2" w:cs="StarSymbol"/>
      <w:sz w:val="18"/>
      <w:szCs w:val="18"/>
    </w:rPr>
  </w:style>
  <w:style w:type="character" w:customStyle="1" w:styleId="WW8Num13z0">
    <w:name w:val="WW8Num13z0"/>
    <w:rsid w:val="00CC64EA"/>
    <w:rPr>
      <w:rFonts w:ascii="StarSymbol" w:hAnsi="StarSymbol" w:cs="StarSymbol"/>
      <w:sz w:val="18"/>
      <w:szCs w:val="18"/>
    </w:rPr>
  </w:style>
  <w:style w:type="character" w:customStyle="1" w:styleId="WW8Num13z1">
    <w:name w:val="WW8Num13z1"/>
    <w:rsid w:val="00CC64EA"/>
    <w:rPr>
      <w:rFonts w:ascii="Wingdings 2" w:hAnsi="Wingdings 2" w:cs="StarSymbol"/>
      <w:sz w:val="18"/>
      <w:szCs w:val="18"/>
    </w:rPr>
  </w:style>
  <w:style w:type="character" w:customStyle="1" w:styleId="WW-Absatz-Standardschriftart1">
    <w:name w:val="WW-Absatz-Standardschriftart1"/>
    <w:rsid w:val="00CC64EA"/>
  </w:style>
  <w:style w:type="character" w:customStyle="1" w:styleId="Bullets">
    <w:name w:val="Bullets"/>
    <w:rsid w:val="00CC64EA"/>
    <w:rPr>
      <w:rFonts w:ascii="StarSymbol" w:eastAsia="StarSymbol" w:hAnsi="StarSymbol" w:cs="StarSymbol"/>
      <w:sz w:val="18"/>
      <w:szCs w:val="18"/>
    </w:rPr>
  </w:style>
  <w:style w:type="character" w:customStyle="1" w:styleId="WW8NumSt2z0">
    <w:name w:val="WW8NumSt2z0"/>
    <w:rsid w:val="00CC64EA"/>
    <w:rPr>
      <w:rFonts w:ascii="Symbol" w:hAnsi="Symbol"/>
    </w:rPr>
  </w:style>
  <w:style w:type="character" w:customStyle="1" w:styleId="WW8NumSt2z1">
    <w:name w:val="WW8NumSt2z1"/>
    <w:rsid w:val="00CC64EA"/>
    <w:rPr>
      <w:rFonts w:ascii="Courier New" w:hAnsi="Courier New"/>
    </w:rPr>
  </w:style>
  <w:style w:type="character" w:customStyle="1" w:styleId="WW8NumSt2z2">
    <w:name w:val="WW8NumSt2z2"/>
    <w:rsid w:val="00CC64EA"/>
    <w:rPr>
      <w:rFonts w:ascii="Wingdings" w:hAnsi="Wingdings"/>
    </w:rPr>
  </w:style>
  <w:style w:type="character" w:customStyle="1" w:styleId="WW8NumSt6z0">
    <w:name w:val="WW8NumSt6z0"/>
    <w:rsid w:val="00CC64EA"/>
    <w:rPr>
      <w:rFonts w:ascii="Symbol" w:hAnsi="Symbol"/>
    </w:rPr>
  </w:style>
  <w:style w:type="character" w:customStyle="1" w:styleId="Sample">
    <w:name w:val="Sample"/>
    <w:rsid w:val="00CC64EA"/>
    <w:rPr>
      <w:rFonts w:ascii="Courier New" w:hAnsi="Courier New"/>
    </w:rPr>
  </w:style>
  <w:style w:type="paragraph" w:customStyle="1" w:styleId="Heading">
    <w:name w:val="Heading"/>
    <w:basedOn w:val="Normal"/>
    <w:next w:val="BodyText"/>
    <w:rsid w:val="00CC64EA"/>
    <w:pPr>
      <w:keepNext/>
      <w:spacing w:before="240" w:after="120"/>
    </w:pPr>
    <w:rPr>
      <w:rFonts w:ascii="Arial" w:hAnsi="Arial" w:cs="Tahoma"/>
      <w:sz w:val="28"/>
      <w:szCs w:val="28"/>
    </w:rPr>
  </w:style>
  <w:style w:type="paragraph" w:styleId="BodyText">
    <w:name w:val="Body Text"/>
    <w:basedOn w:val="Normal"/>
    <w:rsid w:val="00CC64EA"/>
    <w:pPr>
      <w:spacing w:after="120"/>
    </w:pPr>
  </w:style>
  <w:style w:type="paragraph" w:styleId="List">
    <w:name w:val="List"/>
    <w:basedOn w:val="BodyText"/>
    <w:rsid w:val="00CC64EA"/>
    <w:rPr>
      <w:rFonts w:cs="Tahoma"/>
    </w:rPr>
  </w:style>
  <w:style w:type="paragraph" w:styleId="Caption">
    <w:name w:val="caption"/>
    <w:basedOn w:val="Normal"/>
    <w:qFormat/>
    <w:rsid w:val="00CC64EA"/>
    <w:pPr>
      <w:suppressLineNumbers/>
      <w:spacing w:before="120" w:after="120"/>
    </w:pPr>
    <w:rPr>
      <w:rFonts w:cs="Tahoma"/>
      <w:i/>
      <w:iCs/>
    </w:rPr>
  </w:style>
  <w:style w:type="paragraph" w:customStyle="1" w:styleId="Index">
    <w:name w:val="Index"/>
    <w:basedOn w:val="Normal"/>
    <w:rsid w:val="00CC64EA"/>
    <w:pPr>
      <w:suppressLineNumbers/>
    </w:pPr>
    <w:rPr>
      <w:rFonts w:cs="Tahoma"/>
    </w:rPr>
  </w:style>
  <w:style w:type="paragraph" w:customStyle="1" w:styleId="TableContents">
    <w:name w:val="Table Contents"/>
    <w:basedOn w:val="Normal"/>
    <w:rsid w:val="00CC64EA"/>
    <w:pPr>
      <w:suppressLineNumbers/>
    </w:pPr>
  </w:style>
  <w:style w:type="paragraph" w:customStyle="1" w:styleId="TableHeading">
    <w:name w:val="Table Heading"/>
    <w:basedOn w:val="TableContents"/>
    <w:rsid w:val="00CC64EA"/>
    <w:pPr>
      <w:jc w:val="center"/>
    </w:pPr>
    <w:rPr>
      <w:b/>
      <w:bCs/>
      <w:i/>
      <w:iCs/>
    </w:rPr>
  </w:style>
  <w:style w:type="paragraph" w:styleId="BodyText2">
    <w:name w:val="Body Text 2"/>
    <w:basedOn w:val="Normal"/>
    <w:rsid w:val="00CC64EA"/>
    <w:pPr>
      <w:jc w:val="both"/>
    </w:pPr>
    <w:rPr>
      <w:rFonts w:ascii="Arial" w:hAnsi="Arial"/>
      <w:sz w:val="32"/>
      <w:szCs w:val="20"/>
    </w:rPr>
  </w:style>
  <w:style w:type="paragraph" w:customStyle="1" w:styleId="H1">
    <w:name w:val="H1"/>
    <w:basedOn w:val="Normal"/>
    <w:next w:val="Normal"/>
    <w:rsid w:val="00CC64EA"/>
    <w:pPr>
      <w:keepNext/>
      <w:spacing w:before="100" w:after="100"/>
    </w:pPr>
    <w:rPr>
      <w:b/>
      <w:kern w:val="1"/>
      <w:sz w:val="48"/>
      <w:szCs w:val="20"/>
    </w:rPr>
  </w:style>
  <w:style w:type="paragraph" w:styleId="Title">
    <w:name w:val="Title"/>
    <w:basedOn w:val="Normal"/>
    <w:qFormat/>
    <w:rsid w:val="00CC64EA"/>
    <w:pPr>
      <w:jc w:val="center"/>
    </w:pPr>
    <w:rPr>
      <w:b/>
      <w:bCs/>
      <w:sz w:val="40"/>
      <w:szCs w:val="40"/>
      <w:u w:val="single"/>
    </w:rPr>
  </w:style>
  <w:style w:type="character" w:styleId="IntenseReference">
    <w:name w:val="Intense Reference"/>
    <w:basedOn w:val="DefaultParagraphFont"/>
    <w:uiPriority w:val="32"/>
    <w:qFormat/>
    <w:rsid w:val="001A3442"/>
    <w:rPr>
      <w:b/>
      <w:bCs/>
      <w:smallCaps/>
      <w:color w:val="C0504D"/>
      <w:spacing w:val="5"/>
      <w:u w:val="single"/>
    </w:rPr>
  </w:style>
  <w:style w:type="table" w:styleId="TableGrid">
    <w:name w:val="Table Grid"/>
    <w:basedOn w:val="TableNormal"/>
    <w:uiPriority w:val="59"/>
    <w:rsid w:val="00231B3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1A4F00"/>
    <w:pPr>
      <w:tabs>
        <w:tab w:val="center" w:pos="4680"/>
        <w:tab w:val="right" w:pos="9360"/>
      </w:tabs>
    </w:pPr>
  </w:style>
  <w:style w:type="character" w:customStyle="1" w:styleId="HeaderChar">
    <w:name w:val="Header Char"/>
    <w:basedOn w:val="DefaultParagraphFont"/>
    <w:link w:val="Header"/>
    <w:uiPriority w:val="99"/>
    <w:rsid w:val="001A4F00"/>
    <w:rPr>
      <w:rFonts w:eastAsia="Lucida Sans Unicode"/>
      <w:sz w:val="24"/>
      <w:szCs w:val="24"/>
    </w:rPr>
  </w:style>
  <w:style w:type="paragraph" w:styleId="Footer">
    <w:name w:val="footer"/>
    <w:basedOn w:val="Normal"/>
    <w:link w:val="FooterChar"/>
    <w:uiPriority w:val="99"/>
    <w:unhideWhenUsed/>
    <w:rsid w:val="001A4F00"/>
    <w:pPr>
      <w:tabs>
        <w:tab w:val="center" w:pos="4680"/>
        <w:tab w:val="right" w:pos="9360"/>
      </w:tabs>
    </w:pPr>
  </w:style>
  <w:style w:type="character" w:customStyle="1" w:styleId="FooterChar">
    <w:name w:val="Footer Char"/>
    <w:basedOn w:val="DefaultParagraphFont"/>
    <w:link w:val="Footer"/>
    <w:uiPriority w:val="99"/>
    <w:rsid w:val="001A4F00"/>
    <w:rPr>
      <w:rFonts w:eastAsia="Lucida Sans Unicode"/>
      <w:sz w:val="24"/>
      <w:szCs w:val="24"/>
    </w:rPr>
  </w:style>
  <w:style w:type="paragraph" w:styleId="BalloonText">
    <w:name w:val="Balloon Text"/>
    <w:basedOn w:val="Normal"/>
    <w:link w:val="BalloonTextChar"/>
    <w:uiPriority w:val="99"/>
    <w:semiHidden/>
    <w:unhideWhenUsed/>
    <w:rsid w:val="00712357"/>
    <w:rPr>
      <w:rFonts w:ascii="Tahoma" w:hAnsi="Tahoma" w:cs="Tahoma"/>
      <w:sz w:val="16"/>
      <w:szCs w:val="16"/>
    </w:rPr>
  </w:style>
  <w:style w:type="character" w:customStyle="1" w:styleId="BalloonTextChar">
    <w:name w:val="Balloon Text Char"/>
    <w:basedOn w:val="DefaultParagraphFont"/>
    <w:link w:val="BalloonText"/>
    <w:uiPriority w:val="99"/>
    <w:semiHidden/>
    <w:rsid w:val="00712357"/>
    <w:rPr>
      <w:rFonts w:ascii="Tahoma" w:eastAsia="Lucida Sans Unicode" w:hAnsi="Tahoma" w:cs="Tahoma"/>
      <w:sz w:val="16"/>
      <w:szCs w:val="16"/>
    </w:rPr>
  </w:style>
  <w:style w:type="paragraph" w:styleId="TOCHeading">
    <w:name w:val="TOC Heading"/>
    <w:basedOn w:val="Heading1"/>
    <w:next w:val="Normal"/>
    <w:uiPriority w:val="39"/>
    <w:unhideWhenUsed/>
    <w:qFormat/>
    <w:rsid w:val="00552E2E"/>
    <w:pPr>
      <w:keepLines/>
      <w:widowControl/>
      <w:suppressAutoHyphens w:val="0"/>
      <w:spacing w:before="240"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552E2E"/>
    <w:pPr>
      <w:widowControl/>
      <w:suppressAutoHyphens w:val="0"/>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A5D04"/>
    <w:pPr>
      <w:widowControl/>
      <w:suppressAutoHyphens w:val="0"/>
      <w:spacing w:after="100" w:line="259" w:lineRule="auto"/>
      <w:ind w:left="567"/>
    </w:pPr>
    <w:rPr>
      <w:rFonts w:asciiTheme="minorHAnsi" w:eastAsiaTheme="minorEastAsia" w:hAnsiTheme="minorHAnsi"/>
      <w:sz w:val="22"/>
      <w:szCs w:val="22"/>
    </w:rPr>
  </w:style>
  <w:style w:type="paragraph" w:styleId="TOC3">
    <w:name w:val="toc 3"/>
    <w:basedOn w:val="Normal"/>
    <w:next w:val="Normal"/>
    <w:autoRedefine/>
    <w:uiPriority w:val="39"/>
    <w:unhideWhenUsed/>
    <w:rsid w:val="00552E2E"/>
    <w:pPr>
      <w:widowControl/>
      <w:suppressAutoHyphens w:val="0"/>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semiHidden/>
    <w:unhideWhenUsed/>
    <w:rsid w:val="00826797"/>
    <w:rPr>
      <w:color w:val="0000FF" w:themeColor="hyperlink"/>
      <w:u w:val="single"/>
    </w:rPr>
  </w:style>
  <w:style w:type="table" w:customStyle="1" w:styleId="TableGrid0">
    <w:name w:val="TableGrid"/>
    <w:rsid w:val="004A092A"/>
    <w:rPr>
      <w:rFonts w:asciiTheme="minorHAnsi" w:eastAsiaTheme="minorEastAsia" w:hAnsiTheme="minorHAnsi" w:cstheme="minorBidi"/>
      <w:sz w:val="22"/>
      <w:szCs w:val="22"/>
      <w:lang w:val="en-IN" w:eastAsia="en-IN" w:bidi="ar-SA"/>
    </w:rPr>
    <w:tblPr>
      <w:tblCellMar>
        <w:top w:w="0" w:type="dxa"/>
        <w:left w:w="0" w:type="dxa"/>
        <w:bottom w:w="0" w:type="dxa"/>
        <w:right w:w="0" w:type="dxa"/>
      </w:tblCellMar>
    </w:tblPr>
  </w:style>
  <w:style w:type="paragraph" w:styleId="NormalWeb">
    <w:name w:val="Normal (Web)"/>
    <w:basedOn w:val="Normal"/>
    <w:uiPriority w:val="99"/>
    <w:semiHidden/>
    <w:unhideWhenUsed/>
    <w:rsid w:val="00287EFF"/>
    <w:pPr>
      <w:widowControl/>
      <w:suppressAutoHyphens w:val="0"/>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8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onisha\Downloads\1609158263358_DBMS%20Mini%20Project%20by%201EW18CS186%20and%201EW18CS15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Monisha\Downloads\1609158263358_DBMS%20Mini%20Project%20by%201EW18CS186%20and%201EW18CS15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nisha\Downloads\1609158263358_DBMS%20Mini%20Project%20by%201EW18CS186%20and%201EW18CS15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onisha\Downloads\1609158263358_DBMS%20Mini%20Project%20by%201EW18CS186%20and%201EW18CS1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6CC98-04ED-437C-805B-74004EBE6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8</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Visveswaraiah Technological University</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Visveswaraiah Technological University</dc:title>
  <dc:creator>Shashidhar</dc:creator>
  <cp:lastModifiedBy>Monisha</cp:lastModifiedBy>
  <cp:revision>17</cp:revision>
  <cp:lastPrinted>2012-12-13T11:39:00Z</cp:lastPrinted>
  <dcterms:created xsi:type="dcterms:W3CDTF">2019-11-06T13:24:00Z</dcterms:created>
  <dcterms:modified xsi:type="dcterms:W3CDTF">2021-01-15T14:16:00Z</dcterms:modified>
</cp:coreProperties>
</file>